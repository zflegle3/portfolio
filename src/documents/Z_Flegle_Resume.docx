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BA4AB" w14:textId="77777777" w:rsidR="00295506" w:rsidRPr="00B31DBF" w:rsidRDefault="00295506" w:rsidP="003706D1">
      <w:pPr>
        <w:widowControl w:val="0"/>
        <w:tabs>
          <w:tab w:val="left" w:pos="36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31DB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Zachary A. Flegle</w:t>
      </w:r>
    </w:p>
    <w:p w14:paraId="2F2E830D" w14:textId="0124C034" w:rsidR="00D444B8" w:rsidRPr="00433D21" w:rsidRDefault="001B649D" w:rsidP="003D2C2B">
      <w:pPr>
        <w:widowControl w:val="0"/>
        <w:tabs>
          <w:tab w:val="left" w:pos="36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>(404</w:t>
      </w:r>
      <w:r w:rsidR="00295506" w:rsidRPr="00433D21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) 790-1309 • </w:t>
      </w:r>
      <w:hyperlink r:id="rId7" w:history="1">
        <w:r w:rsidR="003D2C2B" w:rsidRPr="00433D21">
          <w:rPr>
            <w:rStyle w:val="Hyperlink"/>
            <w:rFonts w:ascii="Times New Roman" w:hAnsi="Times New Roman" w:cs="Times New Roman"/>
            <w:sz w:val="21"/>
            <w:szCs w:val="21"/>
          </w:rPr>
          <w:t>zflegle3@gmail.com</w:t>
        </w:r>
      </w:hyperlink>
      <w:r>
        <w:rPr>
          <w:rStyle w:val="Hyperlink"/>
          <w:rFonts w:ascii="Times New Roman" w:hAnsi="Times New Roman" w:cs="Times New Roman"/>
          <w:sz w:val="21"/>
          <w:szCs w:val="21"/>
        </w:rPr>
        <w:t xml:space="preserve"> </w:t>
      </w:r>
      <w:r w:rsidRPr="00433D21">
        <w:rPr>
          <w:rFonts w:ascii="Times New Roman" w:hAnsi="Times New Roman" w:cs="Times New Roman"/>
          <w:color w:val="000000" w:themeColor="text1"/>
          <w:sz w:val="21"/>
          <w:szCs w:val="21"/>
        </w:rPr>
        <w:t>•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Cincinnati, OH 45202</w:t>
      </w:r>
    </w:p>
    <w:p w14:paraId="0D8370A5" w14:textId="77777777" w:rsidR="00433D21" w:rsidRPr="003D2C2B" w:rsidRDefault="00433D21" w:rsidP="003D2C2B">
      <w:pPr>
        <w:widowControl w:val="0"/>
        <w:tabs>
          <w:tab w:val="left" w:pos="36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A079937" w14:textId="56BB972D" w:rsidR="001B649D" w:rsidRPr="003D2C2B" w:rsidRDefault="007D7CC2" w:rsidP="001B649D">
      <w:pPr>
        <w:widowControl w:val="0"/>
        <w:tabs>
          <w:tab w:val="left" w:pos="36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spacing w:after="80"/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u w:val="single" w:color="000000"/>
        </w:rPr>
      </w:pP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u w:val="single" w:color="000000"/>
        </w:rPr>
        <w:t xml:space="preserve">PROFESSIONAL </w:t>
      </w:r>
      <w:r w:rsidR="001B649D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u w:val="single" w:color="000000"/>
        </w:rPr>
        <w:t>SUMMARY</w:t>
      </w:r>
      <w:r w:rsidR="001B649D" w:rsidRPr="003D2C2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u w:val="single" w:color="000000"/>
        </w:rPr>
        <w:tab/>
      </w:r>
      <w:r w:rsidR="001B649D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u w:val="single" w:color="000000"/>
        </w:rPr>
        <w:tab/>
      </w:r>
      <w:r w:rsidR="001B649D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u w:val="single" w:color="000000"/>
        </w:rPr>
        <w:tab/>
      </w:r>
    </w:p>
    <w:p w14:paraId="3E7B44B5" w14:textId="75A387A4" w:rsidR="001B649D" w:rsidRDefault="001B649D" w:rsidP="00295506">
      <w:pPr>
        <w:widowControl w:val="0"/>
        <w:tabs>
          <w:tab w:val="left" w:pos="36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spacing w:after="80"/>
        <w:rPr>
          <w:rFonts w:ascii="Times New Roman" w:hAnsi="Times New Roman" w:cs="Times New Roman"/>
          <w:color w:val="FF0000"/>
          <w:sz w:val="21"/>
          <w:szCs w:val="21"/>
        </w:rPr>
      </w:pPr>
      <w:r w:rsidRPr="007D7CC2">
        <w:rPr>
          <w:rFonts w:ascii="Times New Roman" w:hAnsi="Times New Roman" w:cs="Times New Roman"/>
          <w:color w:val="FF0000"/>
          <w:sz w:val="21"/>
          <w:szCs w:val="21"/>
        </w:rPr>
        <w:t>2</w:t>
      </w:r>
      <w:r w:rsidR="003D00E0" w:rsidRPr="007D7CC2">
        <w:rPr>
          <w:rFonts w:ascii="Times New Roman" w:hAnsi="Times New Roman" w:cs="Times New Roman"/>
          <w:color w:val="FF0000"/>
          <w:sz w:val="21"/>
          <w:szCs w:val="21"/>
        </w:rPr>
        <w:t>-</w:t>
      </w:r>
      <w:r w:rsidRPr="007D7CC2">
        <w:rPr>
          <w:rFonts w:ascii="Times New Roman" w:hAnsi="Times New Roman" w:cs="Times New Roman"/>
          <w:color w:val="FF0000"/>
          <w:sz w:val="21"/>
          <w:szCs w:val="21"/>
        </w:rPr>
        <w:t>3 sentences with professional highlights that will help me succeed in role and help company</w:t>
      </w:r>
    </w:p>
    <w:p w14:paraId="1D9786CE" w14:textId="6661C9E7" w:rsidR="007D7CC2" w:rsidRDefault="007D7CC2" w:rsidP="007D7CC2">
      <w:pPr>
        <w:pStyle w:val="ListParagraph"/>
        <w:widowControl w:val="0"/>
        <w:numPr>
          <w:ilvl w:val="0"/>
          <w:numId w:val="22"/>
        </w:numPr>
        <w:tabs>
          <w:tab w:val="left" w:pos="36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spacing w:after="80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Most important skills, </w:t>
      </w:r>
    </w:p>
    <w:p w14:paraId="508B8D04" w14:textId="17E44DD4" w:rsidR="007D7CC2" w:rsidRDefault="007D7CC2" w:rsidP="007D7CC2">
      <w:pPr>
        <w:pStyle w:val="ListParagraph"/>
        <w:widowControl w:val="0"/>
        <w:numPr>
          <w:ilvl w:val="0"/>
          <w:numId w:val="22"/>
        </w:numPr>
        <w:tabs>
          <w:tab w:val="left" w:pos="36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spacing w:after="80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>Review job description</w:t>
      </w:r>
    </w:p>
    <w:p w14:paraId="2C8A8280" w14:textId="683C2478" w:rsidR="007D7CC2" w:rsidRDefault="007D7CC2" w:rsidP="007D7CC2">
      <w:pPr>
        <w:pStyle w:val="ListParagraph"/>
        <w:widowControl w:val="0"/>
        <w:numPr>
          <w:ilvl w:val="0"/>
          <w:numId w:val="22"/>
        </w:numPr>
        <w:tabs>
          <w:tab w:val="left" w:pos="36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spacing w:after="80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>Total years and experience relevant to the role,</w:t>
      </w:r>
    </w:p>
    <w:p w14:paraId="7CF7BFFC" w14:textId="77777777" w:rsidR="007D7CC2" w:rsidRPr="007D7CC2" w:rsidRDefault="007D7CC2" w:rsidP="007D7CC2">
      <w:pPr>
        <w:widowControl w:val="0"/>
        <w:tabs>
          <w:tab w:val="left" w:pos="36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spacing w:after="80"/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p w14:paraId="5E0D2A7A" w14:textId="7803A26E" w:rsidR="00295506" w:rsidRPr="003D2C2B" w:rsidRDefault="00295506" w:rsidP="00295506">
      <w:pPr>
        <w:widowControl w:val="0"/>
        <w:tabs>
          <w:tab w:val="left" w:pos="36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spacing w:after="80"/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u w:val="single" w:color="000000"/>
        </w:rPr>
      </w:pPr>
      <w:r w:rsidRPr="003D2C2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u w:val="single" w:color="000000"/>
        </w:rPr>
        <w:t>PROFESSIONAL EXPERIENCE</w:t>
      </w:r>
      <w:r w:rsidRPr="003D2C2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u w:val="single" w:color="000000"/>
        </w:rPr>
        <w:tab/>
      </w:r>
      <w:r w:rsidRPr="003D2C2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u w:val="single" w:color="000000"/>
        </w:rPr>
        <w:tab/>
      </w:r>
      <w:r w:rsidRPr="003D2C2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u w:val="single" w:color="000000"/>
        </w:rPr>
        <w:tab/>
      </w:r>
    </w:p>
    <w:p w14:paraId="28DCDD95" w14:textId="7EFE8432" w:rsidR="002620CF" w:rsidRPr="003D2C2B" w:rsidRDefault="002620CF" w:rsidP="002620CF">
      <w:pPr>
        <w:widowControl w:val="0"/>
        <w:tabs>
          <w:tab w:val="left" w:pos="36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u w:color="000000"/>
        </w:rPr>
      </w:pP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u w:color="000000"/>
        </w:rPr>
        <w:t>Proctor &amp; Gamble</w:t>
      </w:r>
      <w:r w:rsidRPr="003D2C2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u w:color="000000"/>
        </w:rPr>
        <w:tab/>
      </w:r>
      <w:r w:rsidRPr="003D2C2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u w:color="000000"/>
        </w:rPr>
        <w:tab/>
      </w:r>
      <w:r w:rsidRPr="003D2C2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u w:color="000000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u w:color="000000"/>
        </w:rPr>
        <w:t>Cincinnati,</w:t>
      </w:r>
      <w:r w:rsidRPr="003D2C2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u w:color="000000"/>
        </w:rPr>
        <w:t xml:space="preserve"> Georgia</w:t>
      </w:r>
    </w:p>
    <w:p w14:paraId="33302211" w14:textId="643250C8" w:rsidR="002620CF" w:rsidRDefault="002620CF" w:rsidP="002620CF">
      <w:pPr>
        <w:widowControl w:val="0"/>
        <w:tabs>
          <w:tab w:val="left" w:pos="36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u w:color="000000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1"/>
          <w:szCs w:val="21"/>
          <w:u w:color="000000"/>
        </w:rPr>
        <w:t>Associate Scientist – Feminine Care Nonwovens Global Material Developer</w:t>
      </w:r>
      <w:r w:rsidRPr="003D2C2B">
        <w:rPr>
          <w:rFonts w:ascii="Times New Roman" w:hAnsi="Times New Roman" w:cs="Times New Roman"/>
          <w:b/>
          <w:bCs/>
          <w:i/>
          <w:iCs/>
          <w:color w:val="000000" w:themeColor="text1"/>
          <w:sz w:val="21"/>
          <w:szCs w:val="21"/>
          <w:u w:color="000000"/>
        </w:rPr>
        <w:tab/>
        <w:t xml:space="preserve"> </w:t>
      </w:r>
      <w:r w:rsidRPr="003D2C2B">
        <w:rPr>
          <w:rFonts w:ascii="Times New Roman" w:hAnsi="Times New Roman" w:cs="Times New Roman"/>
          <w:b/>
          <w:bCs/>
          <w:i/>
          <w:iCs/>
          <w:color w:val="000000" w:themeColor="text1"/>
          <w:sz w:val="21"/>
          <w:szCs w:val="21"/>
          <w:u w:color="000000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1"/>
          <w:szCs w:val="21"/>
          <w:u w:color="000000"/>
        </w:rPr>
        <w:t>February</w:t>
      </w:r>
      <w:r w:rsidRPr="003D2C2B">
        <w:rPr>
          <w:rFonts w:ascii="Times New Roman" w:hAnsi="Times New Roman" w:cs="Times New Roman"/>
          <w:b/>
          <w:bCs/>
          <w:i/>
          <w:iCs/>
          <w:color w:val="000000" w:themeColor="text1"/>
          <w:sz w:val="21"/>
          <w:szCs w:val="21"/>
          <w:u w:color="000000"/>
        </w:rPr>
        <w:t xml:space="preserve"> 20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1"/>
          <w:szCs w:val="21"/>
          <w:u w:color="000000"/>
        </w:rPr>
        <w:t>21</w:t>
      </w:r>
      <w:r w:rsidRPr="003D2C2B">
        <w:rPr>
          <w:rFonts w:ascii="Times New Roman" w:hAnsi="Times New Roman" w:cs="Times New Roman"/>
          <w:b/>
          <w:bCs/>
          <w:i/>
          <w:iCs/>
          <w:color w:val="000000" w:themeColor="text1"/>
          <w:sz w:val="21"/>
          <w:szCs w:val="21"/>
          <w:u w:color="000000"/>
        </w:rPr>
        <w:t xml:space="preserve"> – Present</w:t>
      </w:r>
    </w:p>
    <w:p w14:paraId="0A337922" w14:textId="629A0692" w:rsidR="00B83001" w:rsidRPr="00153423" w:rsidRDefault="00246BFB" w:rsidP="002620CF">
      <w:pPr>
        <w:pStyle w:val="ListParagraph"/>
        <w:widowControl w:val="0"/>
        <w:numPr>
          <w:ilvl w:val="0"/>
          <w:numId w:val="15"/>
        </w:numPr>
        <w:tabs>
          <w:tab w:val="left" w:pos="36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1"/>
          <w:szCs w:val="21"/>
          <w:u w:color="000000"/>
        </w:rPr>
      </w:pPr>
      <w:r w:rsidRPr="00153423">
        <w:rPr>
          <w:rFonts w:ascii="Times New Roman" w:hAnsi="Times New Roman" w:cs="Times New Roman"/>
          <w:color w:val="FF0000"/>
          <w:sz w:val="21"/>
          <w:szCs w:val="21"/>
          <w:u w:color="000000"/>
        </w:rPr>
        <w:t>Serv</w:t>
      </w:r>
      <w:r w:rsidR="004275E3" w:rsidRPr="00153423">
        <w:rPr>
          <w:rFonts w:ascii="Times New Roman" w:hAnsi="Times New Roman" w:cs="Times New Roman"/>
          <w:color w:val="FF0000"/>
          <w:sz w:val="21"/>
          <w:szCs w:val="21"/>
          <w:u w:color="000000"/>
        </w:rPr>
        <w:t>e</w:t>
      </w:r>
      <w:r w:rsidR="00825F5D" w:rsidRPr="00153423">
        <w:rPr>
          <w:rFonts w:ascii="Times New Roman" w:hAnsi="Times New Roman" w:cs="Times New Roman"/>
          <w:color w:val="FF0000"/>
          <w:sz w:val="21"/>
          <w:szCs w:val="21"/>
          <w:u w:color="000000"/>
        </w:rPr>
        <w:t xml:space="preserve"> as the</w:t>
      </w:r>
      <w:r w:rsidR="0023619E" w:rsidRPr="00153423">
        <w:rPr>
          <w:rFonts w:ascii="Times New Roman" w:hAnsi="Times New Roman" w:cs="Times New Roman"/>
          <w:color w:val="FF0000"/>
          <w:sz w:val="21"/>
          <w:szCs w:val="21"/>
          <w:u w:color="000000"/>
        </w:rPr>
        <w:t xml:space="preserve"> </w:t>
      </w:r>
      <w:proofErr w:type="spellStart"/>
      <w:r w:rsidR="00EF548A">
        <w:rPr>
          <w:rFonts w:ascii="Times New Roman" w:hAnsi="Times New Roman" w:cs="Times New Roman"/>
          <w:color w:val="FF0000"/>
          <w:sz w:val="21"/>
          <w:szCs w:val="21"/>
          <w:u w:color="000000"/>
        </w:rPr>
        <w:t>spunbond</w:t>
      </w:r>
      <w:proofErr w:type="spellEnd"/>
      <w:r w:rsidR="0023619E" w:rsidRPr="00153423">
        <w:rPr>
          <w:rFonts w:ascii="Times New Roman" w:hAnsi="Times New Roman" w:cs="Times New Roman"/>
          <w:color w:val="FF0000"/>
          <w:sz w:val="21"/>
          <w:szCs w:val="21"/>
          <w:u w:color="000000"/>
        </w:rPr>
        <w:t xml:space="preserve"> </w:t>
      </w:r>
      <w:r w:rsidR="00B83001" w:rsidRPr="00153423">
        <w:rPr>
          <w:rFonts w:ascii="Times New Roman" w:hAnsi="Times New Roman" w:cs="Times New Roman"/>
          <w:color w:val="FF0000"/>
          <w:sz w:val="21"/>
          <w:szCs w:val="21"/>
          <w:u w:color="000000"/>
        </w:rPr>
        <w:t xml:space="preserve">and cotton </w:t>
      </w:r>
      <w:proofErr w:type="spellStart"/>
      <w:r w:rsidR="00B83001" w:rsidRPr="00153423">
        <w:rPr>
          <w:rFonts w:ascii="Times New Roman" w:hAnsi="Times New Roman" w:cs="Times New Roman"/>
          <w:color w:val="FF0000"/>
          <w:sz w:val="21"/>
          <w:szCs w:val="21"/>
          <w:u w:color="000000"/>
        </w:rPr>
        <w:t>topsheet</w:t>
      </w:r>
      <w:proofErr w:type="spellEnd"/>
      <w:r w:rsidR="00B83001" w:rsidRPr="00153423">
        <w:rPr>
          <w:rFonts w:ascii="Times New Roman" w:hAnsi="Times New Roman" w:cs="Times New Roman"/>
          <w:color w:val="FF0000"/>
          <w:sz w:val="21"/>
          <w:szCs w:val="21"/>
          <w:u w:color="000000"/>
        </w:rPr>
        <w:t xml:space="preserve"> </w:t>
      </w:r>
      <w:r w:rsidR="00BE06C5">
        <w:rPr>
          <w:rFonts w:ascii="Times New Roman" w:hAnsi="Times New Roman" w:cs="Times New Roman"/>
          <w:color w:val="FF0000"/>
          <w:sz w:val="21"/>
          <w:szCs w:val="21"/>
          <w:u w:color="000000"/>
        </w:rPr>
        <w:t>technology</w:t>
      </w:r>
      <w:r w:rsidR="0023619E" w:rsidRPr="00153423">
        <w:rPr>
          <w:rFonts w:ascii="Times New Roman" w:hAnsi="Times New Roman" w:cs="Times New Roman"/>
          <w:color w:val="FF0000"/>
          <w:sz w:val="21"/>
          <w:szCs w:val="21"/>
          <w:u w:color="000000"/>
        </w:rPr>
        <w:t xml:space="preserve"> </w:t>
      </w:r>
      <w:r w:rsidR="00825F5D" w:rsidRPr="00153423">
        <w:rPr>
          <w:rFonts w:ascii="Times New Roman" w:hAnsi="Times New Roman" w:cs="Times New Roman"/>
          <w:color w:val="FF0000"/>
          <w:sz w:val="21"/>
          <w:szCs w:val="21"/>
          <w:u w:color="000000"/>
        </w:rPr>
        <w:t xml:space="preserve">owner </w:t>
      </w:r>
      <w:r w:rsidR="00EF548A">
        <w:rPr>
          <w:rFonts w:ascii="Times New Roman" w:hAnsi="Times New Roman" w:cs="Times New Roman"/>
          <w:color w:val="FF0000"/>
          <w:sz w:val="21"/>
          <w:szCs w:val="21"/>
          <w:u w:color="000000"/>
        </w:rPr>
        <w:t xml:space="preserve">and </w:t>
      </w:r>
      <w:r w:rsidR="00B83001" w:rsidRPr="00153423">
        <w:rPr>
          <w:rFonts w:ascii="Times New Roman" w:hAnsi="Times New Roman" w:cs="Times New Roman"/>
          <w:color w:val="FF0000"/>
          <w:sz w:val="21"/>
          <w:szCs w:val="21"/>
          <w:u w:color="000000"/>
        </w:rPr>
        <w:t>support</w:t>
      </w:r>
      <w:r w:rsidR="00EF548A">
        <w:rPr>
          <w:rFonts w:ascii="Times New Roman" w:hAnsi="Times New Roman" w:cs="Times New Roman"/>
          <w:color w:val="FF0000"/>
          <w:sz w:val="21"/>
          <w:szCs w:val="21"/>
          <w:u w:color="000000"/>
        </w:rPr>
        <w:t xml:space="preserve"> </w:t>
      </w:r>
      <w:r w:rsidR="00B83001" w:rsidRPr="00153423">
        <w:rPr>
          <w:rFonts w:ascii="Times New Roman" w:hAnsi="Times New Roman" w:cs="Times New Roman"/>
          <w:color w:val="FF0000"/>
          <w:sz w:val="21"/>
          <w:szCs w:val="21"/>
          <w:u w:color="000000"/>
        </w:rPr>
        <w:t xml:space="preserve">the product team through developing innovative </w:t>
      </w:r>
      <w:r w:rsidR="00EF548A">
        <w:rPr>
          <w:rFonts w:ascii="Times New Roman" w:hAnsi="Times New Roman" w:cs="Times New Roman"/>
          <w:color w:val="FF0000"/>
          <w:sz w:val="21"/>
          <w:szCs w:val="21"/>
          <w:u w:color="000000"/>
        </w:rPr>
        <w:t xml:space="preserve">nonwoven </w:t>
      </w:r>
      <w:r w:rsidR="00B83001" w:rsidRPr="00153423">
        <w:rPr>
          <w:rFonts w:ascii="Times New Roman" w:hAnsi="Times New Roman" w:cs="Times New Roman"/>
          <w:color w:val="FF0000"/>
          <w:sz w:val="21"/>
          <w:szCs w:val="21"/>
          <w:u w:color="000000"/>
        </w:rPr>
        <w:t>materials in order to improve competitive market advantage of premium feminine pads</w:t>
      </w:r>
    </w:p>
    <w:p w14:paraId="5E7E96F2" w14:textId="615B6B1B" w:rsidR="00B83001" w:rsidRDefault="00246BFB" w:rsidP="002620CF">
      <w:pPr>
        <w:pStyle w:val="ListParagraph"/>
        <w:widowControl w:val="0"/>
        <w:numPr>
          <w:ilvl w:val="0"/>
          <w:numId w:val="15"/>
        </w:numPr>
        <w:tabs>
          <w:tab w:val="left" w:pos="36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>Manag</w:t>
      </w:r>
      <w:r w:rsidR="004275E3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>e</w:t>
      </w:r>
      <w:r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 the research, </w:t>
      </w:r>
      <w:r w:rsidR="00B83001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>development</w:t>
      </w:r>
      <w:r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>, and implementation</w:t>
      </w:r>
      <w:r w:rsidR="00B83001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of </w:t>
      </w:r>
      <w:r w:rsidR="00153423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>4</w:t>
      </w:r>
      <w:r w:rsidR="00EF548A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 new</w:t>
      </w:r>
      <w:r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 nonwoven material</w:t>
      </w:r>
      <w:r w:rsidR="00EF548A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 projects</w:t>
      </w:r>
      <w:r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 </w:t>
      </w:r>
      <w:r w:rsidR="00153423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>with</w:t>
      </w:r>
      <w:r w:rsidR="00B83001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 suppliers</w:t>
      </w:r>
      <w:r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, </w:t>
      </w:r>
      <w:r w:rsidR="00B83001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production </w:t>
      </w:r>
      <w:r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>sites, and product team</w:t>
      </w:r>
      <w:r w:rsidR="00153423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s </w:t>
      </w:r>
      <w:r w:rsidR="00B83001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>to provide $2 million in net savings</w:t>
      </w:r>
      <w:r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 per year</w:t>
      </w:r>
      <w:r w:rsidR="00B83001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 and </w:t>
      </w:r>
      <w:r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>mitigate</w:t>
      </w:r>
      <w:r w:rsidR="00B83001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 supply chain </w:t>
      </w:r>
      <w:r w:rsidR="003D00E0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>risks</w:t>
      </w:r>
      <w:r w:rsidR="00B83001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 caused by COVID 19</w:t>
      </w:r>
    </w:p>
    <w:p w14:paraId="0D4B520A" w14:textId="46277171" w:rsidR="00246BFB" w:rsidRDefault="00EF548A" w:rsidP="002620CF">
      <w:pPr>
        <w:pStyle w:val="ListParagraph"/>
        <w:widowControl w:val="0"/>
        <w:numPr>
          <w:ilvl w:val="0"/>
          <w:numId w:val="15"/>
        </w:numPr>
        <w:tabs>
          <w:tab w:val="left" w:pos="36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>Maintain</w:t>
      </w:r>
      <w:r w:rsidR="00246BFB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 material specifications, supplier lab records</w:t>
      </w:r>
      <w:r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, </w:t>
      </w:r>
      <w:r w:rsidRPr="00BA255A">
        <w:rPr>
          <w:rFonts w:ascii="Times New Roman" w:hAnsi="Times New Roman" w:cs="Times New Roman"/>
          <w:color w:val="FF0000"/>
          <w:sz w:val="21"/>
          <w:szCs w:val="21"/>
          <w:u w:color="000000"/>
        </w:rPr>
        <w:t xml:space="preserve">and </w:t>
      </w:r>
      <w:r w:rsidR="00153423" w:rsidRPr="00BA255A">
        <w:rPr>
          <w:rFonts w:ascii="Times New Roman" w:hAnsi="Times New Roman" w:cs="Times New Roman"/>
          <w:color w:val="FF0000"/>
          <w:sz w:val="21"/>
          <w:szCs w:val="21"/>
          <w:u w:color="000000"/>
        </w:rPr>
        <w:t>research reports</w:t>
      </w:r>
      <w:r w:rsidRPr="00BA255A">
        <w:rPr>
          <w:rFonts w:ascii="Times New Roman" w:hAnsi="Times New Roman" w:cs="Times New Roman"/>
          <w:color w:val="FF0000"/>
          <w:sz w:val="21"/>
          <w:szCs w:val="21"/>
          <w:u w:color="000000"/>
        </w:rPr>
        <w:t xml:space="preserve"> </w:t>
      </w:r>
      <w:r w:rsidR="00246BFB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for 8 materials between 4 </w:t>
      </w:r>
      <w:r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global </w:t>
      </w:r>
      <w:r w:rsidR="00246BFB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>supplier</w:t>
      </w:r>
      <w:r w:rsidR="00BA255A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>s</w:t>
      </w:r>
      <w:r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 </w:t>
      </w:r>
    </w:p>
    <w:p w14:paraId="44B8EBBD" w14:textId="42EF05FD" w:rsidR="004275E3" w:rsidRPr="003D00E0" w:rsidRDefault="004275E3" w:rsidP="003D00E0">
      <w:pPr>
        <w:pStyle w:val="ListParagraph"/>
        <w:widowControl w:val="0"/>
        <w:numPr>
          <w:ilvl w:val="0"/>
          <w:numId w:val="15"/>
        </w:numPr>
        <w:tabs>
          <w:tab w:val="left" w:pos="36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>Conduct</w:t>
      </w:r>
      <w:r w:rsidR="003D00E0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 </w:t>
      </w:r>
      <w:r w:rsidR="00153423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>mechanical,</w:t>
      </w:r>
      <w:r w:rsidR="003D00E0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 s</w:t>
      </w:r>
      <w:r w:rsidR="00153423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>ensory</w:t>
      </w:r>
      <w:r w:rsidR="003D00E0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, </w:t>
      </w:r>
      <w:r w:rsidR="00153423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and fluid handling </w:t>
      </w:r>
      <w:r w:rsidR="003D00E0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>r</w:t>
      </w:r>
      <w:r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>esearch</w:t>
      </w:r>
      <w:r w:rsidR="003D00E0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 to relate material performance to human product interaction and </w:t>
      </w:r>
      <w:r w:rsidR="00EF548A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>employ strong presentation skills to share</w:t>
      </w:r>
      <w:r w:rsidRPr="003D00E0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 findings to</w:t>
      </w:r>
      <w:r w:rsidR="003D00E0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 </w:t>
      </w:r>
      <w:r w:rsidR="009B2C1F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>product stakeholders</w:t>
      </w:r>
    </w:p>
    <w:p w14:paraId="40FA3B38" w14:textId="44DAC5D5" w:rsidR="00246BFB" w:rsidRPr="00BA255A" w:rsidRDefault="00246BFB" w:rsidP="002620CF">
      <w:pPr>
        <w:pStyle w:val="ListParagraph"/>
        <w:widowControl w:val="0"/>
        <w:numPr>
          <w:ilvl w:val="0"/>
          <w:numId w:val="15"/>
        </w:numPr>
        <w:tabs>
          <w:tab w:val="left" w:pos="36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1"/>
          <w:szCs w:val="21"/>
          <w:u w:color="000000"/>
        </w:rPr>
      </w:pPr>
      <w:r w:rsidRPr="00BA255A">
        <w:rPr>
          <w:rFonts w:ascii="Times New Roman" w:hAnsi="Times New Roman" w:cs="Times New Roman"/>
          <w:color w:val="FF0000"/>
          <w:sz w:val="21"/>
          <w:szCs w:val="21"/>
          <w:u w:color="000000"/>
        </w:rPr>
        <w:t>Support positive department culture through organiz</w:t>
      </w:r>
      <w:r w:rsidR="00153423" w:rsidRPr="00BA255A">
        <w:rPr>
          <w:rFonts w:ascii="Times New Roman" w:hAnsi="Times New Roman" w:cs="Times New Roman"/>
          <w:color w:val="FF0000"/>
          <w:sz w:val="21"/>
          <w:szCs w:val="21"/>
          <w:u w:color="000000"/>
        </w:rPr>
        <w:t>ation of onsite and offsite events</w:t>
      </w:r>
    </w:p>
    <w:p w14:paraId="05BF39B9" w14:textId="35822381" w:rsidR="003209F1" w:rsidRPr="003D2C2B" w:rsidRDefault="003209F1" w:rsidP="003209F1">
      <w:pPr>
        <w:widowControl w:val="0"/>
        <w:tabs>
          <w:tab w:val="left" w:pos="36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u w:color="000000"/>
        </w:rPr>
      </w:pPr>
      <w:r w:rsidRPr="003D2C2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u w:color="000000"/>
        </w:rPr>
        <w:t>Gulfstream Aerospace</w:t>
      </w:r>
      <w:r w:rsidRPr="003D2C2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u w:color="000000"/>
        </w:rPr>
        <w:tab/>
      </w:r>
      <w:r w:rsidRPr="003D2C2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u w:color="000000"/>
        </w:rPr>
        <w:tab/>
      </w:r>
      <w:r w:rsidRPr="003D2C2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u w:color="000000"/>
        </w:rPr>
        <w:tab/>
        <w:t>Savannah, Georgia</w:t>
      </w:r>
    </w:p>
    <w:p w14:paraId="14162D4D" w14:textId="7CF25D1C" w:rsidR="003209F1" w:rsidRPr="003D2C2B" w:rsidRDefault="003209F1" w:rsidP="003209F1">
      <w:pPr>
        <w:widowControl w:val="0"/>
        <w:tabs>
          <w:tab w:val="left" w:pos="36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</w:pPr>
      <w:r w:rsidRPr="003D2C2B">
        <w:rPr>
          <w:rFonts w:ascii="Times New Roman" w:hAnsi="Times New Roman" w:cs="Times New Roman"/>
          <w:b/>
          <w:bCs/>
          <w:i/>
          <w:iCs/>
          <w:color w:val="000000" w:themeColor="text1"/>
          <w:sz w:val="21"/>
          <w:szCs w:val="21"/>
          <w:u w:color="000000"/>
        </w:rPr>
        <w:t>G700 &amp; New Programs</w:t>
      </w:r>
      <w:r w:rsidR="000A6B67" w:rsidRPr="003D2C2B">
        <w:rPr>
          <w:rFonts w:ascii="Times New Roman" w:hAnsi="Times New Roman" w:cs="Times New Roman"/>
          <w:b/>
          <w:bCs/>
          <w:i/>
          <w:iCs/>
          <w:color w:val="000000" w:themeColor="text1"/>
          <w:sz w:val="21"/>
          <w:szCs w:val="21"/>
          <w:u w:color="000000"/>
        </w:rPr>
        <w:t xml:space="preserve"> </w:t>
      </w:r>
      <w:r w:rsidRPr="003D2C2B">
        <w:rPr>
          <w:rFonts w:ascii="Times New Roman" w:hAnsi="Times New Roman" w:cs="Times New Roman"/>
          <w:b/>
          <w:bCs/>
          <w:i/>
          <w:iCs/>
          <w:color w:val="000000" w:themeColor="text1"/>
          <w:sz w:val="21"/>
          <w:szCs w:val="21"/>
          <w:u w:color="000000"/>
        </w:rPr>
        <w:t>Operations Engineer</w:t>
      </w:r>
      <w:r w:rsidR="00E16B66" w:rsidRPr="003D2C2B">
        <w:rPr>
          <w:rFonts w:ascii="Times New Roman" w:hAnsi="Times New Roman" w:cs="Times New Roman"/>
          <w:b/>
          <w:bCs/>
          <w:i/>
          <w:iCs/>
          <w:color w:val="000000" w:themeColor="text1"/>
          <w:sz w:val="21"/>
          <w:szCs w:val="21"/>
          <w:u w:color="000000"/>
        </w:rPr>
        <w:t xml:space="preserve"> II</w:t>
      </w:r>
      <w:r w:rsidRPr="003D2C2B">
        <w:rPr>
          <w:rFonts w:ascii="Times New Roman" w:hAnsi="Times New Roman" w:cs="Times New Roman"/>
          <w:b/>
          <w:bCs/>
          <w:i/>
          <w:iCs/>
          <w:color w:val="000000" w:themeColor="text1"/>
          <w:sz w:val="21"/>
          <w:szCs w:val="21"/>
          <w:u w:color="000000"/>
        </w:rPr>
        <w:tab/>
        <w:t xml:space="preserve"> </w:t>
      </w:r>
      <w:r w:rsidRPr="003D2C2B">
        <w:rPr>
          <w:rFonts w:ascii="Times New Roman" w:hAnsi="Times New Roman" w:cs="Times New Roman"/>
          <w:b/>
          <w:bCs/>
          <w:i/>
          <w:iCs/>
          <w:color w:val="000000" w:themeColor="text1"/>
          <w:sz w:val="21"/>
          <w:szCs w:val="21"/>
          <w:u w:color="000000"/>
        </w:rPr>
        <w:tab/>
      </w:r>
      <w:r w:rsidRPr="003D2C2B">
        <w:rPr>
          <w:rFonts w:ascii="Times New Roman" w:hAnsi="Times New Roman" w:cs="Times New Roman"/>
          <w:b/>
          <w:bCs/>
          <w:i/>
          <w:iCs/>
          <w:color w:val="000000" w:themeColor="text1"/>
          <w:sz w:val="21"/>
          <w:szCs w:val="21"/>
          <w:u w:color="000000"/>
        </w:rPr>
        <w:tab/>
        <w:t xml:space="preserve">July 2018 – </w:t>
      </w:r>
      <w:r w:rsidR="002620CF">
        <w:rPr>
          <w:rFonts w:ascii="Times New Roman" w:hAnsi="Times New Roman" w:cs="Times New Roman"/>
          <w:b/>
          <w:bCs/>
          <w:i/>
          <w:iCs/>
          <w:color w:val="000000" w:themeColor="text1"/>
          <w:sz w:val="21"/>
          <w:szCs w:val="21"/>
          <w:u w:color="000000"/>
        </w:rPr>
        <w:t>December 2020</w:t>
      </w:r>
    </w:p>
    <w:p w14:paraId="4DD25418" w14:textId="4F45B77C" w:rsidR="00C70E8A" w:rsidRPr="003D2C2B" w:rsidRDefault="00AB4B2A" w:rsidP="002620CF">
      <w:pPr>
        <w:widowControl w:val="0"/>
        <w:numPr>
          <w:ilvl w:val="0"/>
          <w:numId w:val="16"/>
        </w:numPr>
        <w:tabs>
          <w:tab w:val="left" w:pos="20"/>
          <w:tab w:val="left" w:pos="492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</w:pPr>
      <w:r w:rsidRPr="003D2C2B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Served as </w:t>
      </w:r>
      <w:r w:rsidR="00153423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>the</w:t>
      </w:r>
      <w:r w:rsidRPr="003D2C2B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 process owner </w:t>
      </w:r>
      <w:r w:rsidR="002F6431" w:rsidRPr="003D2C2B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for the </w:t>
      </w:r>
      <w:r w:rsidR="00C70E8A" w:rsidRPr="003D2C2B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aft section of </w:t>
      </w:r>
      <w:r w:rsidR="00303378" w:rsidRPr="003D2C2B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>two</w:t>
      </w:r>
      <w:r w:rsidR="002F6431" w:rsidRPr="003D2C2B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 new startup </w:t>
      </w:r>
      <w:r w:rsidR="00C70E8A" w:rsidRPr="003D2C2B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>aircraft programs</w:t>
      </w:r>
      <w:r w:rsidR="002F6431" w:rsidRPr="003D2C2B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 to optimize aircraft production</w:t>
      </w:r>
      <w:r w:rsidR="00303378" w:rsidRPr="003D2C2B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>, improve DFM,</w:t>
      </w:r>
      <w:r w:rsidR="002F6431" w:rsidRPr="003D2C2B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 and provide the </w:t>
      </w:r>
      <w:r w:rsidR="001E2136" w:rsidRPr="003D2C2B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>highest quality product for Gulfstream customers</w:t>
      </w:r>
      <w:r w:rsidR="00C70E8A" w:rsidRPr="003D2C2B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 </w:t>
      </w:r>
    </w:p>
    <w:p w14:paraId="304056D5" w14:textId="4BA1016D" w:rsidR="00FB09B8" w:rsidRPr="003D2C2B" w:rsidRDefault="003C6049" w:rsidP="002620CF">
      <w:pPr>
        <w:widowControl w:val="0"/>
        <w:numPr>
          <w:ilvl w:val="0"/>
          <w:numId w:val="16"/>
        </w:numPr>
        <w:tabs>
          <w:tab w:val="left" w:pos="20"/>
          <w:tab w:val="left" w:pos="492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>Supported aircraft production operations</w:t>
      </w:r>
      <w:r w:rsidR="002F6431" w:rsidRPr="003D2C2B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, developed new </w:t>
      </w:r>
      <w:r w:rsidR="00FB09B8" w:rsidRPr="003D2C2B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manufacturing plans, maintained </w:t>
      </w:r>
      <w:r w:rsidR="00153423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>PLM documentation</w:t>
      </w:r>
      <w:r w:rsidR="00FB09B8" w:rsidRPr="003D2C2B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, </w:t>
      </w:r>
      <w:r w:rsidR="00FB09B8" w:rsidRPr="003D2C2B">
        <w:rPr>
          <w:rFonts w:ascii="Times New Roman" w:hAnsi="Times New Roman" w:cs="Times New Roman"/>
          <w:color w:val="000000" w:themeColor="text1"/>
          <w:sz w:val="21"/>
          <w:szCs w:val="21"/>
        </w:rPr>
        <w:t>and implemented innovative manufacturing strategies to improve the fabrication of new aircraft programs</w:t>
      </w:r>
    </w:p>
    <w:p w14:paraId="3D5CA4EF" w14:textId="049D1394" w:rsidR="00FB09B8" w:rsidRPr="003D2C2B" w:rsidRDefault="00FB09B8" w:rsidP="002620CF">
      <w:pPr>
        <w:widowControl w:val="0"/>
        <w:numPr>
          <w:ilvl w:val="0"/>
          <w:numId w:val="16"/>
        </w:numPr>
        <w:tabs>
          <w:tab w:val="left" w:pos="20"/>
          <w:tab w:val="left" w:pos="492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</w:pPr>
      <w:r w:rsidRPr="003D2C2B">
        <w:rPr>
          <w:rFonts w:ascii="Times New Roman" w:hAnsi="Times New Roman" w:cs="Times New Roman"/>
          <w:color w:val="000000" w:themeColor="text1"/>
          <w:sz w:val="21"/>
          <w:szCs w:val="21"/>
        </w:rPr>
        <w:t>Lead</w:t>
      </w:r>
      <w:r w:rsidR="00C70E8A" w:rsidRPr="003D2C2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design reviews</w:t>
      </w:r>
      <w:r w:rsidRPr="003D2C2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with </w:t>
      </w:r>
      <w:r w:rsidR="00303378" w:rsidRPr="003D2C2B">
        <w:rPr>
          <w:rFonts w:ascii="Times New Roman" w:hAnsi="Times New Roman" w:cs="Times New Roman"/>
          <w:color w:val="000000" w:themeColor="text1"/>
          <w:sz w:val="21"/>
          <w:szCs w:val="21"/>
        </w:rPr>
        <w:t>cross functional teams</w:t>
      </w:r>
      <w:r w:rsidR="00C70E8A" w:rsidRPr="003D2C2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to</w:t>
      </w:r>
      <w:r w:rsidRPr="003D2C2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analyze and</w:t>
      </w:r>
      <w:r w:rsidR="00C70E8A" w:rsidRPr="003D2C2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enhance the </w:t>
      </w:r>
      <w:r w:rsidR="00303378" w:rsidRPr="003D2C2B">
        <w:rPr>
          <w:rFonts w:ascii="Times New Roman" w:hAnsi="Times New Roman" w:cs="Times New Roman"/>
          <w:color w:val="000000" w:themeColor="text1"/>
          <w:sz w:val="21"/>
          <w:szCs w:val="21"/>
        </w:rPr>
        <w:t>design and manufacturability of</w:t>
      </w:r>
      <w:r w:rsidRPr="003D2C2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681DA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over </w:t>
      </w:r>
      <w:r w:rsidR="00BC1BE8" w:rsidRPr="003D2C2B">
        <w:rPr>
          <w:rFonts w:ascii="Times New Roman" w:hAnsi="Times New Roman" w:cs="Times New Roman"/>
          <w:color w:val="000000" w:themeColor="text1"/>
          <w:sz w:val="21"/>
          <w:szCs w:val="21"/>
        </w:rPr>
        <w:t>200</w:t>
      </w:r>
      <w:r w:rsidR="00681DA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3D2C2B">
        <w:rPr>
          <w:rFonts w:ascii="Times New Roman" w:hAnsi="Times New Roman" w:cs="Times New Roman"/>
          <w:color w:val="000000" w:themeColor="text1"/>
          <w:sz w:val="21"/>
          <w:szCs w:val="21"/>
        </w:rPr>
        <w:t>engineering models</w:t>
      </w:r>
    </w:p>
    <w:p w14:paraId="255220A2" w14:textId="7F6A3E22" w:rsidR="003C0908" w:rsidRPr="003D2C2B" w:rsidRDefault="003C0908" w:rsidP="002620CF">
      <w:pPr>
        <w:widowControl w:val="0"/>
        <w:numPr>
          <w:ilvl w:val="0"/>
          <w:numId w:val="16"/>
        </w:numPr>
        <w:tabs>
          <w:tab w:val="left" w:pos="20"/>
          <w:tab w:val="left" w:pos="492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</w:pPr>
      <w:r w:rsidRPr="003D2C2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Identified </w:t>
      </w:r>
      <w:r w:rsidR="00303378" w:rsidRPr="003D2C2B">
        <w:rPr>
          <w:rFonts w:ascii="Times New Roman" w:hAnsi="Times New Roman" w:cs="Times New Roman"/>
          <w:color w:val="000000" w:themeColor="text1"/>
          <w:sz w:val="21"/>
          <w:szCs w:val="21"/>
        </w:rPr>
        <w:t>discrepancies</w:t>
      </w:r>
      <w:r w:rsidRPr="003D2C2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FE1250" w:rsidRPr="003D2C2B">
        <w:rPr>
          <w:rFonts w:ascii="Times New Roman" w:hAnsi="Times New Roman" w:cs="Times New Roman"/>
          <w:color w:val="000000" w:themeColor="text1"/>
          <w:sz w:val="21"/>
          <w:szCs w:val="21"/>
        </w:rPr>
        <w:t>in</w:t>
      </w:r>
      <w:r w:rsidR="001646BB" w:rsidRPr="003D2C2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the</w:t>
      </w:r>
      <w:r w:rsidR="00FE1250" w:rsidRPr="003D2C2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aft</w:t>
      </w:r>
      <w:r w:rsidR="00303378" w:rsidRPr="003D2C2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longitudinal</w:t>
      </w:r>
      <w:r w:rsidR="00FE1250" w:rsidRPr="003D2C2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splice design and collaborated with </w:t>
      </w:r>
      <w:r w:rsidR="00681DA3">
        <w:rPr>
          <w:rFonts w:ascii="Times New Roman" w:hAnsi="Times New Roman" w:cs="Times New Roman"/>
          <w:color w:val="000000" w:themeColor="text1"/>
          <w:sz w:val="21"/>
          <w:szCs w:val="21"/>
        </w:rPr>
        <w:t>a cross functional team</w:t>
      </w:r>
      <w:r w:rsidR="00FE1250" w:rsidRPr="003D2C2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to </w:t>
      </w:r>
      <w:r w:rsidRPr="003D2C2B">
        <w:rPr>
          <w:rFonts w:ascii="Times New Roman" w:hAnsi="Times New Roman" w:cs="Times New Roman"/>
          <w:color w:val="000000" w:themeColor="text1"/>
          <w:sz w:val="21"/>
          <w:szCs w:val="21"/>
        </w:rPr>
        <w:t>redesign the structures resulting in an</w:t>
      </w:r>
      <w:r w:rsidR="00FE1250" w:rsidRPr="003D2C2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an annual cost savings of $</w:t>
      </w:r>
      <w:r w:rsidRPr="003D2C2B">
        <w:rPr>
          <w:rFonts w:ascii="Times New Roman" w:hAnsi="Times New Roman" w:cs="Times New Roman"/>
          <w:color w:val="000000" w:themeColor="text1"/>
          <w:sz w:val="21"/>
          <w:szCs w:val="21"/>
        </w:rPr>
        <w:t>126,000</w:t>
      </w:r>
      <w:r w:rsidR="00FE1250" w:rsidRPr="003D2C2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per</w:t>
      </w:r>
      <w:r w:rsidR="00BC1BE8" w:rsidRPr="003D2C2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aircraft program per</w:t>
      </w:r>
      <w:r w:rsidR="00FE1250" w:rsidRPr="003D2C2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year</w:t>
      </w:r>
    </w:p>
    <w:p w14:paraId="04952700" w14:textId="6EFBEF26" w:rsidR="007A66CF" w:rsidRPr="003D2C2B" w:rsidRDefault="009E519E" w:rsidP="002620CF">
      <w:pPr>
        <w:widowControl w:val="0"/>
        <w:numPr>
          <w:ilvl w:val="0"/>
          <w:numId w:val="16"/>
        </w:numPr>
        <w:tabs>
          <w:tab w:val="left" w:pos="20"/>
          <w:tab w:val="left" w:pos="492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</w:pPr>
      <w:r w:rsidRPr="003D2C2B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>Lead a team of engineers to</w:t>
      </w:r>
      <w:r w:rsidR="000F6740" w:rsidRPr="003D2C2B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 </w:t>
      </w:r>
      <w:r w:rsidR="00681DA3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>implement</w:t>
      </w:r>
      <w:r w:rsidRPr="003D2C2B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 a </w:t>
      </w:r>
      <w:r w:rsidR="00681DA3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production </w:t>
      </w:r>
      <w:r w:rsidR="00303378" w:rsidRPr="003D2C2B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>conformity software</w:t>
      </w:r>
      <w:r w:rsidR="000F6740" w:rsidRPr="003D2C2B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 which</w:t>
      </w:r>
      <w:r w:rsidRPr="003D2C2B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 </w:t>
      </w:r>
      <w:r w:rsidR="003C6049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resolved </w:t>
      </w:r>
      <w:r w:rsidRPr="003D2C2B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>over</w:t>
      </w:r>
      <w:r w:rsidR="00BC1BE8" w:rsidRPr="003D2C2B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 300</w:t>
      </w:r>
      <w:r w:rsidRPr="003D2C2B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 discrepancies </w:t>
      </w:r>
      <w:r w:rsidR="000F6740" w:rsidRPr="003D2C2B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and </w:t>
      </w:r>
      <w:r w:rsidRPr="003D2C2B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>ensure</w:t>
      </w:r>
      <w:r w:rsidR="000F6740" w:rsidRPr="003D2C2B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>d</w:t>
      </w:r>
      <w:r w:rsidRPr="003D2C2B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 proper engineering configuration</w:t>
      </w:r>
    </w:p>
    <w:p w14:paraId="7CD17307" w14:textId="2C8DD0AA" w:rsidR="00295506" w:rsidRPr="003D2C2B" w:rsidRDefault="00295506" w:rsidP="00295506">
      <w:pPr>
        <w:widowControl w:val="0"/>
        <w:tabs>
          <w:tab w:val="left" w:pos="36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</w:pPr>
      <w:r w:rsidRPr="003D2C2B">
        <w:rPr>
          <w:rFonts w:ascii="Times New Roman" w:hAnsi="Times New Roman" w:cs="Times New Roman"/>
          <w:b/>
          <w:bCs/>
          <w:i/>
          <w:iCs/>
          <w:color w:val="000000" w:themeColor="text1"/>
          <w:sz w:val="21"/>
          <w:szCs w:val="21"/>
          <w:u w:color="000000"/>
        </w:rPr>
        <w:t>G650 Final Line</w:t>
      </w:r>
      <w:r w:rsidR="001C7219" w:rsidRPr="003D2C2B">
        <w:rPr>
          <w:rFonts w:ascii="Times New Roman" w:hAnsi="Times New Roman" w:cs="Times New Roman"/>
          <w:b/>
          <w:bCs/>
          <w:i/>
          <w:iCs/>
          <w:color w:val="000000" w:themeColor="text1"/>
          <w:sz w:val="21"/>
          <w:szCs w:val="21"/>
          <w:u w:color="000000"/>
        </w:rPr>
        <w:t xml:space="preserve"> &amp; Composite</w:t>
      </w:r>
      <w:r w:rsidRPr="003D2C2B">
        <w:rPr>
          <w:rFonts w:ascii="Times New Roman" w:hAnsi="Times New Roman" w:cs="Times New Roman"/>
          <w:b/>
          <w:bCs/>
          <w:i/>
          <w:iCs/>
          <w:color w:val="000000" w:themeColor="text1"/>
          <w:sz w:val="21"/>
          <w:szCs w:val="21"/>
          <w:u w:color="000000"/>
        </w:rPr>
        <w:t xml:space="preserve"> Manufacturing Co-Op</w:t>
      </w:r>
      <w:r w:rsidRPr="003D2C2B">
        <w:rPr>
          <w:rFonts w:ascii="Times New Roman" w:hAnsi="Times New Roman" w:cs="Times New Roman"/>
          <w:b/>
          <w:bCs/>
          <w:i/>
          <w:iCs/>
          <w:color w:val="000000" w:themeColor="text1"/>
          <w:sz w:val="21"/>
          <w:szCs w:val="21"/>
          <w:u w:color="000000"/>
        </w:rPr>
        <w:tab/>
        <w:t xml:space="preserve"> </w:t>
      </w:r>
      <w:r w:rsidRPr="003D2C2B">
        <w:rPr>
          <w:rFonts w:ascii="Times New Roman" w:hAnsi="Times New Roman" w:cs="Times New Roman"/>
          <w:b/>
          <w:bCs/>
          <w:i/>
          <w:iCs/>
          <w:color w:val="000000" w:themeColor="text1"/>
          <w:sz w:val="21"/>
          <w:szCs w:val="21"/>
          <w:u w:color="000000"/>
        </w:rPr>
        <w:tab/>
      </w:r>
      <w:r w:rsidRPr="003D2C2B">
        <w:rPr>
          <w:rFonts w:ascii="Times New Roman" w:hAnsi="Times New Roman" w:cs="Times New Roman"/>
          <w:b/>
          <w:bCs/>
          <w:i/>
          <w:iCs/>
          <w:color w:val="000000" w:themeColor="text1"/>
          <w:sz w:val="21"/>
          <w:szCs w:val="21"/>
          <w:u w:color="000000"/>
        </w:rPr>
        <w:tab/>
      </w:r>
      <w:r w:rsidR="004B5319" w:rsidRPr="003D2C2B">
        <w:rPr>
          <w:rFonts w:ascii="Times New Roman" w:hAnsi="Times New Roman" w:cs="Times New Roman"/>
          <w:b/>
          <w:bCs/>
          <w:i/>
          <w:iCs/>
          <w:color w:val="000000" w:themeColor="text1"/>
          <w:sz w:val="21"/>
          <w:szCs w:val="21"/>
          <w:u w:color="000000"/>
        </w:rPr>
        <w:t xml:space="preserve">January 2017 </w:t>
      </w:r>
      <w:r w:rsidRPr="003D2C2B">
        <w:rPr>
          <w:rFonts w:ascii="Times New Roman" w:hAnsi="Times New Roman" w:cs="Times New Roman"/>
          <w:b/>
          <w:bCs/>
          <w:i/>
          <w:iCs/>
          <w:color w:val="000000" w:themeColor="text1"/>
          <w:sz w:val="21"/>
          <w:szCs w:val="21"/>
          <w:u w:color="000000"/>
        </w:rPr>
        <w:t>– December 2017</w:t>
      </w:r>
    </w:p>
    <w:p w14:paraId="4D695F05" w14:textId="143E49CF" w:rsidR="00FF5ADC" w:rsidRPr="002620CF" w:rsidRDefault="00360987" w:rsidP="002620CF">
      <w:pPr>
        <w:pStyle w:val="ListParagraph"/>
        <w:widowControl w:val="0"/>
        <w:numPr>
          <w:ilvl w:val="0"/>
          <w:numId w:val="18"/>
        </w:numPr>
        <w:tabs>
          <w:tab w:val="left" w:pos="20"/>
          <w:tab w:val="left" w:pos="492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</w:pPr>
      <w:r w:rsidRPr="002620CF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Developed and fabricated </w:t>
      </w:r>
      <w:r w:rsidR="004B5319" w:rsidRPr="002620CF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over 30 </w:t>
      </w:r>
      <w:r w:rsidR="003C6049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>tooling products</w:t>
      </w:r>
      <w:r w:rsidR="004B5319" w:rsidRPr="002620CF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 for a wide range of aircraft fabrication applications</w:t>
      </w:r>
      <w:r w:rsidRPr="002620CF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 using rapid prototyping techniques such as 3D printing</w:t>
      </w:r>
    </w:p>
    <w:p w14:paraId="5BBB2765" w14:textId="522D8D6F" w:rsidR="004B5319" w:rsidRPr="002620CF" w:rsidRDefault="00681DA3" w:rsidP="002620CF">
      <w:pPr>
        <w:pStyle w:val="ListParagraph"/>
        <w:widowControl w:val="0"/>
        <w:numPr>
          <w:ilvl w:val="0"/>
          <w:numId w:val="18"/>
        </w:numPr>
        <w:tabs>
          <w:tab w:val="left" w:pos="20"/>
          <w:tab w:val="left" w:pos="492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>Researched and redeveloped</w:t>
      </w:r>
      <w:r w:rsidR="00360987" w:rsidRPr="002620CF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 </w:t>
      </w:r>
      <w:r w:rsidR="003C6049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>fabrication</w:t>
      </w:r>
      <w:r w:rsidR="00360987" w:rsidRPr="002620CF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 process</w:t>
      </w:r>
      <w:r w:rsidR="00BC1BE8" w:rsidRPr="002620CF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>es</w:t>
      </w:r>
      <w:r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 of 5 composite parts</w:t>
      </w:r>
      <w:r w:rsidR="00360987" w:rsidRPr="002620CF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 through ergonomic studies </w:t>
      </w:r>
    </w:p>
    <w:p w14:paraId="5FCAF274" w14:textId="643B7829" w:rsidR="003D2C2B" w:rsidRPr="002620CF" w:rsidRDefault="007A66CF" w:rsidP="002620CF">
      <w:pPr>
        <w:pStyle w:val="ListParagraph"/>
        <w:widowControl w:val="0"/>
        <w:numPr>
          <w:ilvl w:val="0"/>
          <w:numId w:val="18"/>
        </w:numPr>
        <w:tabs>
          <w:tab w:val="left" w:pos="20"/>
          <w:tab w:val="left" w:pos="492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</w:pPr>
      <w:r w:rsidRPr="002620CF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>Applied aircraft struct</w:t>
      </w:r>
      <w:r w:rsidR="000F6740" w:rsidRPr="002620CF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ures </w:t>
      </w:r>
      <w:r w:rsidRPr="002620CF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and EWIS training </w:t>
      </w:r>
      <w:r w:rsidR="00360987" w:rsidRPr="002620CF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>through a</w:t>
      </w:r>
      <w:r w:rsidR="00513680" w:rsidRPr="002620CF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 month long</w:t>
      </w:r>
      <w:r w:rsidR="00360987" w:rsidRPr="002620CF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 </w:t>
      </w:r>
      <w:r w:rsidR="00681DA3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>production</w:t>
      </w:r>
      <w:r w:rsidR="00360987" w:rsidRPr="002620CF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 floor rotation </w:t>
      </w:r>
      <w:r w:rsidR="00513680" w:rsidRPr="002620CF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>while aiding in structural fabrication and electrical systems testing o</w:t>
      </w:r>
      <w:r w:rsidR="00D9674F" w:rsidRPr="002620CF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>f</w:t>
      </w:r>
      <w:r w:rsidR="00513680" w:rsidRPr="002620CF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 three G650 Aircraft</w:t>
      </w:r>
    </w:p>
    <w:p w14:paraId="230AD87B" w14:textId="1803AB2F" w:rsidR="00295506" w:rsidRPr="003D2C2B" w:rsidRDefault="00295506" w:rsidP="00295506">
      <w:pPr>
        <w:widowControl w:val="0"/>
        <w:tabs>
          <w:tab w:val="left" w:pos="36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u w:color="000000"/>
        </w:rPr>
      </w:pPr>
      <w:r w:rsidRPr="003D2C2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u w:color="000000"/>
        </w:rPr>
        <w:t>McKenney’s Inc.</w:t>
      </w:r>
      <w:r w:rsidRPr="003D2C2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u w:color="000000"/>
        </w:rPr>
        <w:tab/>
      </w:r>
      <w:r w:rsidRPr="003D2C2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u w:color="000000"/>
        </w:rPr>
        <w:tab/>
      </w:r>
      <w:r w:rsidRPr="003D2C2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u w:color="000000"/>
        </w:rPr>
        <w:tab/>
        <w:t>Atlanta, Georgia</w:t>
      </w:r>
    </w:p>
    <w:p w14:paraId="721F9C1B" w14:textId="77777777" w:rsidR="00295506" w:rsidRPr="003D2C2B" w:rsidRDefault="00295506" w:rsidP="00295506">
      <w:pPr>
        <w:widowControl w:val="0"/>
        <w:tabs>
          <w:tab w:val="left" w:pos="36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u w:color="000000"/>
        </w:rPr>
      </w:pPr>
      <w:r w:rsidRPr="003D2C2B">
        <w:rPr>
          <w:rFonts w:ascii="Times New Roman" w:hAnsi="Times New Roman" w:cs="Times New Roman"/>
          <w:b/>
          <w:bCs/>
          <w:i/>
          <w:iCs/>
          <w:color w:val="000000" w:themeColor="text1"/>
          <w:sz w:val="21"/>
          <w:szCs w:val="21"/>
          <w:u w:color="000000"/>
        </w:rPr>
        <w:t>Interiors and Special Projects Intern</w:t>
      </w:r>
      <w:r w:rsidRPr="003D2C2B">
        <w:rPr>
          <w:rFonts w:ascii="Times New Roman" w:hAnsi="Times New Roman" w:cs="Times New Roman"/>
          <w:b/>
          <w:bCs/>
          <w:i/>
          <w:iCs/>
          <w:color w:val="000000" w:themeColor="text1"/>
          <w:sz w:val="21"/>
          <w:szCs w:val="21"/>
          <w:u w:color="000000"/>
        </w:rPr>
        <w:tab/>
        <w:t xml:space="preserve"> </w:t>
      </w:r>
      <w:r w:rsidRPr="003D2C2B">
        <w:rPr>
          <w:rFonts w:ascii="Times New Roman" w:hAnsi="Times New Roman" w:cs="Times New Roman"/>
          <w:b/>
          <w:bCs/>
          <w:i/>
          <w:iCs/>
          <w:color w:val="000000" w:themeColor="text1"/>
          <w:sz w:val="21"/>
          <w:szCs w:val="21"/>
          <w:u w:color="000000"/>
        </w:rPr>
        <w:tab/>
      </w:r>
      <w:r w:rsidRPr="003D2C2B">
        <w:rPr>
          <w:rFonts w:ascii="Times New Roman" w:hAnsi="Times New Roman" w:cs="Times New Roman"/>
          <w:b/>
          <w:bCs/>
          <w:i/>
          <w:iCs/>
          <w:color w:val="000000" w:themeColor="text1"/>
          <w:sz w:val="21"/>
          <w:szCs w:val="21"/>
          <w:u w:color="000000"/>
        </w:rPr>
        <w:tab/>
        <w:t>January 2015 – May 2015</w:t>
      </w:r>
    </w:p>
    <w:p w14:paraId="415AE232" w14:textId="66241F3A" w:rsidR="00D17A60" w:rsidRPr="00681DA3" w:rsidRDefault="00F54182" w:rsidP="002620CF">
      <w:pPr>
        <w:pStyle w:val="ListParagraph"/>
        <w:widowControl w:val="0"/>
        <w:numPr>
          <w:ilvl w:val="0"/>
          <w:numId w:val="19"/>
        </w:numPr>
        <w:tabs>
          <w:tab w:val="left" w:pos="20"/>
          <w:tab w:val="left" w:pos="492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  <w:color w:val="000000" w:themeColor="text1"/>
          <w:sz w:val="21"/>
          <w:szCs w:val="21"/>
          <w:u w:color="000000"/>
        </w:rPr>
      </w:pPr>
      <w:r w:rsidRPr="00681DA3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Supported </w:t>
      </w:r>
      <w:r w:rsidR="007D7CC2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>management of projects</w:t>
      </w:r>
      <w:r w:rsidR="003C6049" w:rsidRPr="00681DA3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 </w:t>
      </w:r>
      <w:r w:rsidR="00D17A60" w:rsidRPr="00681DA3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>by overseeing proposals, budgeting, labor, and materials</w:t>
      </w:r>
      <w:r w:rsidR="00295506" w:rsidRPr="00681DA3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 for over 20</w:t>
      </w:r>
      <w:r w:rsidR="00D17A60" w:rsidRPr="00681DA3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 mechanical contracting</w:t>
      </w:r>
      <w:r w:rsidR="00295506" w:rsidRPr="00681DA3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 projects</w:t>
      </w:r>
      <w:r w:rsidR="00D17A60" w:rsidRPr="00681DA3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 including, </w:t>
      </w:r>
      <w:r w:rsidR="00295506" w:rsidRPr="00681DA3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 Intercontinental Exchange and Ponce City Market</w:t>
      </w:r>
    </w:p>
    <w:p w14:paraId="7203EEEC" w14:textId="2753FE4E" w:rsidR="00D444B8" w:rsidRPr="00681DA3" w:rsidRDefault="00D17A60" w:rsidP="002620CF">
      <w:pPr>
        <w:pStyle w:val="ListParagraph"/>
        <w:widowControl w:val="0"/>
        <w:numPr>
          <w:ilvl w:val="0"/>
          <w:numId w:val="19"/>
        </w:numPr>
        <w:tabs>
          <w:tab w:val="left" w:pos="20"/>
          <w:tab w:val="left" w:pos="492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  <w:color w:val="000000" w:themeColor="text1"/>
          <w:sz w:val="21"/>
          <w:szCs w:val="21"/>
          <w:u w:color="000000"/>
        </w:rPr>
      </w:pPr>
      <w:r w:rsidRPr="00681DA3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>Assessed labor and material requirements from engineering blueprints and d</w:t>
      </w:r>
      <w:r w:rsidR="00295506" w:rsidRPr="00681DA3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eveloped proposals </w:t>
      </w:r>
      <w:r w:rsidRPr="00681DA3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>for over</w:t>
      </w:r>
      <w:r w:rsidR="00295506" w:rsidRPr="00681DA3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 30</w:t>
      </w:r>
      <w:r w:rsidRPr="00681DA3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 mechanical contracting</w:t>
      </w:r>
      <w:r w:rsidR="00295506" w:rsidRPr="00681DA3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 project</w:t>
      </w:r>
      <w:r w:rsidR="00D60922" w:rsidRPr="00681DA3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>s</w:t>
      </w:r>
      <w:r w:rsidR="00295506" w:rsidRPr="00681DA3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 </w:t>
      </w:r>
    </w:p>
    <w:p w14:paraId="6E210B2E" w14:textId="77777777" w:rsidR="00F54182" w:rsidRPr="003D2C2B" w:rsidRDefault="00F54182" w:rsidP="00F54182">
      <w:pPr>
        <w:widowControl w:val="0"/>
        <w:tabs>
          <w:tab w:val="left" w:pos="36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spacing w:after="80"/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u w:val="single" w:color="000000"/>
        </w:rPr>
      </w:pPr>
      <w:r w:rsidRPr="003D2C2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u w:val="single" w:color="000000"/>
        </w:rPr>
        <w:t>EDUCATION</w:t>
      </w:r>
      <w:r w:rsidRPr="003D2C2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u w:val="single" w:color="000000"/>
        </w:rPr>
        <w:tab/>
      </w:r>
      <w:r w:rsidRPr="003D2C2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u w:val="single" w:color="000000"/>
        </w:rPr>
        <w:tab/>
      </w:r>
      <w:r w:rsidRPr="003D2C2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u w:val="single" w:color="000000"/>
        </w:rPr>
        <w:tab/>
      </w:r>
      <w:r w:rsidRPr="003D2C2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u w:val="single" w:color="000000"/>
        </w:rPr>
        <w:tab/>
      </w:r>
    </w:p>
    <w:p w14:paraId="04B6CE7D" w14:textId="77777777" w:rsidR="00F54182" w:rsidRPr="003D2C2B" w:rsidRDefault="00F54182" w:rsidP="00F54182">
      <w:pPr>
        <w:widowControl w:val="0"/>
        <w:tabs>
          <w:tab w:val="left" w:pos="36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u w:color="000000"/>
        </w:rPr>
      </w:pPr>
      <w:r w:rsidRPr="003D2C2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u w:color="000000"/>
        </w:rPr>
        <w:t>GEORGIA INSTITUTE OF TECHNOLOGY</w:t>
      </w:r>
      <w:r w:rsidRPr="003D2C2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u w:color="000000"/>
        </w:rPr>
        <w:tab/>
      </w:r>
      <w:r w:rsidRPr="003D2C2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u w:color="000000"/>
        </w:rPr>
        <w:tab/>
      </w:r>
      <w:r w:rsidRPr="003D2C2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u w:color="000000"/>
        </w:rPr>
        <w:tab/>
        <w:t>Atlanta, Georgia</w:t>
      </w:r>
    </w:p>
    <w:p w14:paraId="741C3EBD" w14:textId="77777777" w:rsidR="00F54182" w:rsidRPr="003D2C2B" w:rsidRDefault="00F54182" w:rsidP="00F54182">
      <w:pPr>
        <w:widowControl w:val="0"/>
        <w:tabs>
          <w:tab w:val="left" w:pos="38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u w:color="000000"/>
        </w:rPr>
      </w:pPr>
      <w:r w:rsidRPr="003D2C2B">
        <w:rPr>
          <w:rFonts w:ascii="Times New Roman" w:hAnsi="Times New Roman" w:cs="Times New Roman"/>
          <w:b/>
          <w:bCs/>
          <w:i/>
          <w:iCs/>
          <w:color w:val="000000" w:themeColor="text1"/>
          <w:sz w:val="21"/>
          <w:szCs w:val="21"/>
          <w:u w:color="000000"/>
        </w:rPr>
        <w:t>Bachelor of Science in Mechanical Engineering</w:t>
      </w:r>
      <w:r w:rsidRPr="003D2C2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u w:color="000000"/>
        </w:rPr>
        <w:tab/>
      </w:r>
      <w:r w:rsidRPr="003D2C2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u w:color="000000"/>
        </w:rPr>
        <w:tab/>
      </w:r>
      <w:r w:rsidRPr="003D2C2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u w:color="000000"/>
        </w:rPr>
        <w:tab/>
      </w:r>
      <w:r w:rsidRPr="003D2C2B">
        <w:rPr>
          <w:rFonts w:ascii="Times New Roman" w:hAnsi="Times New Roman" w:cs="Times New Roman"/>
          <w:b/>
          <w:bCs/>
          <w:i/>
          <w:iCs/>
          <w:color w:val="000000" w:themeColor="text1"/>
          <w:sz w:val="21"/>
          <w:szCs w:val="21"/>
          <w:u w:color="000000"/>
        </w:rPr>
        <w:t>August 2013 – May 2018</w:t>
      </w:r>
      <w:r w:rsidRPr="003D2C2B">
        <w:rPr>
          <w:rFonts w:ascii="Times New Roman" w:hAnsi="Times New Roman" w:cs="Times New Roman"/>
          <w:color w:val="000000" w:themeColor="text1"/>
          <w:sz w:val="21"/>
          <w:szCs w:val="21"/>
          <w:highlight w:val="yellow"/>
          <w:u w:color="000000"/>
        </w:rPr>
        <w:t xml:space="preserve"> </w:t>
      </w:r>
    </w:p>
    <w:p w14:paraId="7A9FD4BD" w14:textId="7013F2D1" w:rsidR="00F54182" w:rsidRPr="002620CF" w:rsidRDefault="00F54182" w:rsidP="00F54182">
      <w:pPr>
        <w:pStyle w:val="ListParagraph"/>
        <w:widowControl w:val="0"/>
        <w:numPr>
          <w:ilvl w:val="0"/>
          <w:numId w:val="17"/>
        </w:numPr>
        <w:tabs>
          <w:tab w:val="left" w:pos="20"/>
          <w:tab w:val="left" w:pos="380"/>
          <w:tab w:val="left" w:pos="54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</w:pPr>
      <w:r w:rsidRPr="002620CF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Analyzed the effect of phase change material (PCM) concentration on the </w:t>
      </w:r>
      <w:r w:rsidR="00681DA3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thermal and </w:t>
      </w:r>
      <w:r w:rsidRPr="002620CF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mechanical performance </w:t>
      </w:r>
      <w:r w:rsidR="00681DA3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of </w:t>
      </w:r>
      <w:r w:rsidRPr="002620CF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>thermally modulating fibers for implementation in the construction, clothing, and other industr</w:t>
      </w:r>
      <w:r w:rsidR="00681DA3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>ial applications</w:t>
      </w:r>
    </w:p>
    <w:p w14:paraId="60B14F11" w14:textId="77777777" w:rsidR="00F54182" w:rsidRPr="002620CF" w:rsidRDefault="00F54182" w:rsidP="00F54182">
      <w:pPr>
        <w:pStyle w:val="ListParagraph"/>
        <w:widowControl w:val="0"/>
        <w:numPr>
          <w:ilvl w:val="0"/>
          <w:numId w:val="17"/>
        </w:numPr>
        <w:tabs>
          <w:tab w:val="left" w:pos="20"/>
          <w:tab w:val="left" w:pos="380"/>
          <w:tab w:val="left" w:pos="54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</w:pPr>
      <w:r w:rsidRPr="002620CF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Developed the electronic systems of an autonomous vehicle to navigate and complete objectives using LIDAR </w:t>
      </w:r>
    </w:p>
    <w:p w14:paraId="0D333B7C" w14:textId="268EF022" w:rsidR="00F54182" w:rsidRDefault="00F54182" w:rsidP="00F54182">
      <w:pPr>
        <w:pStyle w:val="ListParagraph"/>
        <w:widowControl w:val="0"/>
        <w:numPr>
          <w:ilvl w:val="0"/>
          <w:numId w:val="17"/>
        </w:numPr>
        <w:tabs>
          <w:tab w:val="left" w:pos="20"/>
          <w:tab w:val="left" w:pos="380"/>
          <w:tab w:val="left" w:pos="54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</w:pPr>
      <w:r w:rsidRPr="002620CF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>Modeled, analyzed, &amp; optimized the structural  &amp; aerodynamic design of a formula SAE motor vehicle using FEA</w:t>
      </w:r>
    </w:p>
    <w:p w14:paraId="72C6ACE6" w14:textId="4CBDFBE9" w:rsidR="00720091" w:rsidRPr="003D2C2B" w:rsidRDefault="00720091" w:rsidP="00720091">
      <w:pPr>
        <w:widowControl w:val="0"/>
        <w:tabs>
          <w:tab w:val="left" w:pos="36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u w:color="000000"/>
        </w:rPr>
      </w:pP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u w:color="000000"/>
        </w:rPr>
        <w:t>The Odin Project</w:t>
      </w:r>
      <w:r w:rsidR="006C5052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u w:color="000000"/>
        </w:rPr>
        <w:t xml:space="preserve"> </w:t>
      </w:r>
      <w:r w:rsidRPr="003D2C2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u w:color="000000"/>
        </w:rPr>
        <w:tab/>
      </w:r>
      <w:r w:rsidRPr="003D2C2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u w:color="000000"/>
        </w:rPr>
        <w:tab/>
      </w:r>
      <w:r w:rsidRPr="003D2C2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u w:color="000000"/>
        </w:rPr>
        <w:tab/>
        <w:t>Atlanta, Georgia</w:t>
      </w:r>
    </w:p>
    <w:p w14:paraId="4AE3E78B" w14:textId="25B931F3" w:rsidR="00720091" w:rsidRPr="003D2C2B" w:rsidRDefault="006C5052" w:rsidP="00720091">
      <w:pPr>
        <w:widowControl w:val="0"/>
        <w:tabs>
          <w:tab w:val="left" w:pos="38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u w:color="000000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1"/>
          <w:szCs w:val="21"/>
          <w:u w:color="000000"/>
        </w:rPr>
        <w:t xml:space="preserve">Full Stack Web Development </w:t>
      </w:r>
      <w:r w:rsidR="00720091" w:rsidRPr="003D2C2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u w:color="000000"/>
        </w:rPr>
        <w:tab/>
      </w:r>
      <w:r w:rsidR="00720091" w:rsidRPr="003D2C2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u w:color="000000"/>
        </w:rPr>
        <w:tab/>
      </w:r>
      <w:r w:rsidR="00720091" w:rsidRPr="003D2C2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u w:color="000000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1"/>
          <w:szCs w:val="21"/>
          <w:u w:color="000000"/>
        </w:rPr>
        <w:t xml:space="preserve">February </w:t>
      </w:r>
      <w:r w:rsidR="00720091" w:rsidRPr="003D2C2B">
        <w:rPr>
          <w:rFonts w:ascii="Times New Roman" w:hAnsi="Times New Roman" w:cs="Times New Roman"/>
          <w:b/>
          <w:bCs/>
          <w:i/>
          <w:iCs/>
          <w:color w:val="000000" w:themeColor="text1"/>
          <w:sz w:val="21"/>
          <w:szCs w:val="21"/>
          <w:u w:color="000000"/>
        </w:rPr>
        <w:t>20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1"/>
          <w:szCs w:val="21"/>
          <w:u w:color="000000"/>
        </w:rPr>
        <w:t>22</w:t>
      </w:r>
      <w:r w:rsidR="00720091" w:rsidRPr="003D2C2B">
        <w:rPr>
          <w:rFonts w:ascii="Times New Roman" w:hAnsi="Times New Roman" w:cs="Times New Roman"/>
          <w:b/>
          <w:bCs/>
          <w:i/>
          <w:iCs/>
          <w:color w:val="000000" w:themeColor="text1"/>
          <w:sz w:val="21"/>
          <w:szCs w:val="21"/>
          <w:u w:color="000000"/>
        </w:rPr>
        <w:t xml:space="preserve"> –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1"/>
          <w:szCs w:val="21"/>
          <w:u w:color="000000"/>
        </w:rPr>
        <w:t>August</w:t>
      </w:r>
      <w:r w:rsidR="00720091" w:rsidRPr="003D2C2B">
        <w:rPr>
          <w:rFonts w:ascii="Times New Roman" w:hAnsi="Times New Roman" w:cs="Times New Roman"/>
          <w:b/>
          <w:bCs/>
          <w:i/>
          <w:iCs/>
          <w:color w:val="000000" w:themeColor="text1"/>
          <w:sz w:val="21"/>
          <w:szCs w:val="21"/>
          <w:u w:color="000000"/>
        </w:rPr>
        <w:t xml:space="preserve"> 20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1"/>
          <w:szCs w:val="21"/>
          <w:u w:color="000000"/>
        </w:rPr>
        <w:t>22</w:t>
      </w:r>
      <w:r w:rsidR="00720091" w:rsidRPr="003D2C2B">
        <w:rPr>
          <w:rFonts w:ascii="Times New Roman" w:hAnsi="Times New Roman" w:cs="Times New Roman"/>
          <w:color w:val="000000" w:themeColor="text1"/>
          <w:sz w:val="21"/>
          <w:szCs w:val="21"/>
          <w:highlight w:val="yellow"/>
          <w:u w:color="000000"/>
        </w:rPr>
        <w:t xml:space="preserve"> </w:t>
      </w:r>
    </w:p>
    <w:p w14:paraId="549F0CD6" w14:textId="335B1F63" w:rsidR="00720091" w:rsidRPr="00720091" w:rsidRDefault="006C5052" w:rsidP="006C5052">
      <w:pPr>
        <w:pStyle w:val="ListParagraph"/>
        <w:widowControl w:val="0"/>
        <w:numPr>
          <w:ilvl w:val="0"/>
          <w:numId w:val="17"/>
        </w:numPr>
        <w:tabs>
          <w:tab w:val="left" w:pos="20"/>
          <w:tab w:val="left" w:pos="380"/>
          <w:tab w:val="left" w:pos="54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lastRenderedPageBreak/>
        <w:t>Course Information</w:t>
      </w:r>
    </w:p>
    <w:p w14:paraId="64D7B7A5" w14:textId="07449BFE" w:rsidR="00F54182" w:rsidRPr="00F54182" w:rsidRDefault="00F54182" w:rsidP="00F54182">
      <w:pPr>
        <w:widowControl w:val="0"/>
        <w:tabs>
          <w:tab w:val="left" w:pos="20"/>
          <w:tab w:val="left" w:pos="492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1"/>
          <w:szCs w:val="21"/>
          <w:u w:color="000000"/>
        </w:rPr>
      </w:pPr>
    </w:p>
    <w:p w14:paraId="4192EA44" w14:textId="084AFBC4" w:rsidR="00295506" w:rsidRPr="003D2C2B" w:rsidRDefault="00295506" w:rsidP="009044EE">
      <w:pPr>
        <w:widowControl w:val="0"/>
        <w:tabs>
          <w:tab w:val="left" w:pos="20"/>
          <w:tab w:val="left" w:pos="492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ind w:left="-1"/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u w:val="single" w:color="000000"/>
        </w:rPr>
      </w:pPr>
      <w:r w:rsidRPr="003D2C2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u w:val="single" w:color="000000"/>
        </w:rPr>
        <w:t>ACTIVITIES AND LEADERSHIP</w:t>
      </w:r>
      <w:r w:rsidRPr="003D2C2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u w:val="single" w:color="000000"/>
        </w:rPr>
        <w:tab/>
      </w:r>
      <w:r w:rsidRPr="003D2C2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u w:val="single" w:color="000000"/>
        </w:rPr>
        <w:tab/>
      </w:r>
      <w:r w:rsidRPr="003D2C2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u w:val="single" w:color="000000"/>
        </w:rPr>
        <w:tab/>
      </w:r>
    </w:p>
    <w:p w14:paraId="1FCA935F" w14:textId="6FE40722" w:rsidR="00EA53C1" w:rsidRPr="003D2C2B" w:rsidRDefault="00EA53C1" w:rsidP="00EA53C1">
      <w:pPr>
        <w:widowControl w:val="0"/>
        <w:tabs>
          <w:tab w:val="left" w:pos="36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u w:color="000000"/>
        </w:rPr>
      </w:pPr>
      <w:r w:rsidRPr="003D2C2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u w:color="000000"/>
        </w:rPr>
        <w:t>Gulfstream Aerospace</w:t>
      </w:r>
      <w:r w:rsidRPr="003D2C2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u w:color="000000"/>
        </w:rPr>
        <w:tab/>
      </w:r>
      <w:r w:rsidRPr="003D2C2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u w:color="000000"/>
        </w:rPr>
        <w:tab/>
      </w:r>
      <w:r w:rsidRPr="003D2C2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u w:color="000000"/>
        </w:rPr>
        <w:tab/>
        <w:t>Savannah, Georgia</w:t>
      </w:r>
    </w:p>
    <w:p w14:paraId="39846EF7" w14:textId="7882D11A" w:rsidR="00EA53C1" w:rsidRPr="003D2C2B" w:rsidRDefault="00EA53C1" w:rsidP="00EA53C1">
      <w:pPr>
        <w:widowControl w:val="0"/>
        <w:tabs>
          <w:tab w:val="left" w:pos="36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</w:pPr>
      <w:r w:rsidRPr="003D2C2B">
        <w:rPr>
          <w:rFonts w:ascii="Times New Roman" w:hAnsi="Times New Roman" w:cs="Times New Roman"/>
          <w:b/>
          <w:bCs/>
          <w:i/>
          <w:iCs/>
          <w:color w:val="000000" w:themeColor="text1"/>
          <w:sz w:val="21"/>
          <w:szCs w:val="21"/>
          <w:u w:color="000000"/>
        </w:rPr>
        <w:t>Operations Engineering Co-Op Program Steering Team Member</w:t>
      </w:r>
      <w:r w:rsidRPr="003D2C2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u w:color="000000"/>
        </w:rPr>
        <w:tab/>
      </w:r>
      <w:r w:rsidRPr="003D2C2B">
        <w:rPr>
          <w:rFonts w:ascii="Times New Roman" w:hAnsi="Times New Roman" w:cs="Times New Roman"/>
          <w:b/>
          <w:bCs/>
          <w:i/>
          <w:iCs/>
          <w:color w:val="000000" w:themeColor="text1"/>
          <w:sz w:val="21"/>
          <w:szCs w:val="21"/>
          <w:u w:color="000000"/>
        </w:rPr>
        <w:tab/>
      </w:r>
      <w:r w:rsidRPr="003D2C2B">
        <w:rPr>
          <w:rFonts w:ascii="Times New Roman" w:hAnsi="Times New Roman" w:cs="Times New Roman"/>
          <w:b/>
          <w:bCs/>
          <w:i/>
          <w:iCs/>
          <w:color w:val="000000" w:themeColor="text1"/>
          <w:sz w:val="21"/>
          <w:szCs w:val="21"/>
          <w:u w:color="000000"/>
        </w:rPr>
        <w:tab/>
        <w:t>November 2019 – Present</w:t>
      </w:r>
    </w:p>
    <w:p w14:paraId="133BBF44" w14:textId="1F26E167" w:rsidR="00EA53C1" w:rsidRPr="002620CF" w:rsidRDefault="00EA53C1" w:rsidP="002620CF">
      <w:pPr>
        <w:pStyle w:val="ListParagraph"/>
        <w:widowControl w:val="0"/>
        <w:numPr>
          <w:ilvl w:val="0"/>
          <w:numId w:val="20"/>
        </w:numPr>
        <w:tabs>
          <w:tab w:val="left" w:pos="20"/>
          <w:tab w:val="left" w:pos="492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</w:pPr>
      <w:r w:rsidRPr="002620CF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>Recruited &amp; interviewed</w:t>
      </w:r>
      <w:r w:rsidR="00F54182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 prospective students</w:t>
      </w:r>
      <w:r w:rsidRPr="002620CF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 at career fairs to grow</w:t>
      </w:r>
      <w:r w:rsidR="00F54182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 and develop</w:t>
      </w:r>
      <w:r w:rsidRPr="002620CF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 the </w:t>
      </w:r>
      <w:r w:rsidR="00F54182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Engineering </w:t>
      </w:r>
      <w:r w:rsidRPr="002620CF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Co-Op Program </w:t>
      </w:r>
    </w:p>
    <w:p w14:paraId="0D9E0114" w14:textId="31A3877C" w:rsidR="003D2C2B" w:rsidRPr="002620CF" w:rsidRDefault="00EA53C1" w:rsidP="002620CF">
      <w:pPr>
        <w:pStyle w:val="ListParagraph"/>
        <w:widowControl w:val="0"/>
        <w:numPr>
          <w:ilvl w:val="0"/>
          <w:numId w:val="20"/>
        </w:numPr>
        <w:tabs>
          <w:tab w:val="left" w:pos="20"/>
          <w:tab w:val="left" w:pos="492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</w:pPr>
      <w:r w:rsidRPr="002620CF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Lead a professional development program to teach professional skills to engineering students while, giving them opportunities to </w:t>
      </w:r>
      <w:r w:rsidR="00F54182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>implement</w:t>
      </w:r>
      <w:r w:rsidRPr="002620CF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 these skills on a daily basis</w:t>
      </w:r>
    </w:p>
    <w:p w14:paraId="3C3209C5" w14:textId="07C437D1" w:rsidR="00295506" w:rsidRPr="003D2C2B" w:rsidRDefault="00295506" w:rsidP="00295506">
      <w:pPr>
        <w:widowControl w:val="0"/>
        <w:tabs>
          <w:tab w:val="left" w:pos="36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u w:color="000000"/>
        </w:rPr>
      </w:pPr>
      <w:r w:rsidRPr="003D2C2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u w:color="000000"/>
        </w:rPr>
        <w:t>Yellow Jacket Flying Club</w:t>
      </w:r>
      <w:r w:rsidRPr="003D2C2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u w:color="000000"/>
        </w:rPr>
        <w:tab/>
      </w:r>
      <w:r w:rsidRPr="003D2C2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u w:color="000000"/>
        </w:rPr>
        <w:tab/>
      </w:r>
      <w:r w:rsidRPr="003D2C2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u w:color="000000"/>
        </w:rPr>
        <w:tab/>
        <w:t>Atlanta, Georgia</w:t>
      </w:r>
    </w:p>
    <w:p w14:paraId="66ADA6F3" w14:textId="4B0A781A" w:rsidR="00295506" w:rsidRPr="003D2C2B" w:rsidRDefault="003209F1" w:rsidP="00295506">
      <w:pPr>
        <w:widowControl w:val="0"/>
        <w:tabs>
          <w:tab w:val="left" w:pos="36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</w:pPr>
      <w:r w:rsidRPr="003D2C2B">
        <w:rPr>
          <w:rFonts w:ascii="Times New Roman" w:hAnsi="Times New Roman" w:cs="Times New Roman"/>
          <w:b/>
          <w:bCs/>
          <w:i/>
          <w:color w:val="000000" w:themeColor="text1"/>
          <w:sz w:val="21"/>
          <w:szCs w:val="21"/>
          <w:u w:color="000000"/>
        </w:rPr>
        <w:t>Private</w:t>
      </w:r>
      <w:r w:rsidR="0045349B" w:rsidRPr="003D2C2B">
        <w:rPr>
          <w:rFonts w:ascii="Times New Roman" w:hAnsi="Times New Roman" w:cs="Times New Roman"/>
          <w:b/>
          <w:bCs/>
          <w:i/>
          <w:color w:val="000000" w:themeColor="text1"/>
          <w:sz w:val="21"/>
          <w:szCs w:val="21"/>
          <w:u w:color="000000"/>
        </w:rPr>
        <w:t xml:space="preserve"> Aircraft</w:t>
      </w:r>
      <w:r w:rsidR="00295506" w:rsidRPr="003D2C2B">
        <w:rPr>
          <w:rFonts w:ascii="Times New Roman" w:hAnsi="Times New Roman" w:cs="Times New Roman"/>
          <w:b/>
          <w:bCs/>
          <w:i/>
          <w:color w:val="000000" w:themeColor="text1"/>
          <w:sz w:val="21"/>
          <w:szCs w:val="21"/>
          <w:u w:color="000000"/>
        </w:rPr>
        <w:t xml:space="preserve"> Pilot</w:t>
      </w:r>
      <w:r w:rsidR="00295506" w:rsidRPr="003D2C2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u w:color="000000"/>
        </w:rPr>
        <w:tab/>
      </w:r>
      <w:r w:rsidR="00295506" w:rsidRPr="003D2C2B">
        <w:rPr>
          <w:rFonts w:ascii="Times New Roman" w:hAnsi="Times New Roman" w:cs="Times New Roman"/>
          <w:b/>
          <w:bCs/>
          <w:i/>
          <w:iCs/>
          <w:color w:val="000000" w:themeColor="text1"/>
          <w:sz w:val="21"/>
          <w:szCs w:val="21"/>
          <w:u w:color="000000"/>
        </w:rPr>
        <w:tab/>
      </w:r>
      <w:r w:rsidR="0045349B" w:rsidRPr="003D2C2B">
        <w:rPr>
          <w:rFonts w:ascii="Times New Roman" w:hAnsi="Times New Roman" w:cs="Times New Roman"/>
          <w:b/>
          <w:bCs/>
          <w:i/>
          <w:iCs/>
          <w:color w:val="000000" w:themeColor="text1"/>
          <w:sz w:val="21"/>
          <w:szCs w:val="21"/>
          <w:u w:color="000000"/>
        </w:rPr>
        <w:tab/>
      </w:r>
      <w:r w:rsidR="00295506" w:rsidRPr="003D2C2B">
        <w:rPr>
          <w:rFonts w:ascii="Times New Roman" w:hAnsi="Times New Roman" w:cs="Times New Roman"/>
          <w:b/>
          <w:bCs/>
          <w:i/>
          <w:iCs/>
          <w:color w:val="000000" w:themeColor="text1"/>
          <w:sz w:val="21"/>
          <w:szCs w:val="21"/>
          <w:u w:color="000000"/>
        </w:rPr>
        <w:t>August 2017 – Present</w:t>
      </w:r>
    </w:p>
    <w:p w14:paraId="5D81A1C2" w14:textId="53B4A038" w:rsidR="003D2C2B" w:rsidRPr="002620CF" w:rsidRDefault="005171D5" w:rsidP="002620CF">
      <w:pPr>
        <w:pStyle w:val="ListParagraph"/>
        <w:widowControl w:val="0"/>
        <w:numPr>
          <w:ilvl w:val="0"/>
          <w:numId w:val="21"/>
        </w:numPr>
        <w:tabs>
          <w:tab w:val="left" w:pos="20"/>
          <w:tab w:val="left" w:pos="360"/>
          <w:tab w:val="left" w:pos="54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</w:pPr>
      <w:r w:rsidRPr="002620CF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>Earned Private Pilot License</w:t>
      </w:r>
      <w:r w:rsidR="0045349B" w:rsidRPr="002620CF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 in December of 2018</w:t>
      </w:r>
      <w:r w:rsidRPr="002620CF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 </w:t>
      </w:r>
      <w:r w:rsidR="0045349B" w:rsidRPr="002620CF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>and have logged over 90 hours of flight time</w:t>
      </w:r>
    </w:p>
    <w:p w14:paraId="51DD5886" w14:textId="019C1FEE" w:rsidR="00295506" w:rsidRPr="003D2C2B" w:rsidRDefault="00295506" w:rsidP="00295506">
      <w:pPr>
        <w:widowControl w:val="0"/>
        <w:tabs>
          <w:tab w:val="left" w:pos="36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u w:color="000000"/>
        </w:rPr>
      </w:pPr>
      <w:r w:rsidRPr="003D2C2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u w:color="000000"/>
        </w:rPr>
        <w:t>Yellow Jacket Space Program (YJSP)</w:t>
      </w:r>
      <w:r w:rsidRPr="003D2C2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u w:color="000000"/>
        </w:rPr>
        <w:tab/>
      </w:r>
      <w:r w:rsidRPr="003D2C2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u w:color="000000"/>
        </w:rPr>
        <w:tab/>
      </w:r>
      <w:r w:rsidRPr="003D2C2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u w:color="000000"/>
        </w:rPr>
        <w:tab/>
        <w:t>Atlanta, Georgia</w:t>
      </w:r>
    </w:p>
    <w:p w14:paraId="3399FA4D" w14:textId="77777777" w:rsidR="00295506" w:rsidRPr="003D2C2B" w:rsidRDefault="00295506" w:rsidP="00295506">
      <w:pPr>
        <w:widowControl w:val="0"/>
        <w:tabs>
          <w:tab w:val="left" w:pos="36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u w:color="000000"/>
        </w:rPr>
      </w:pPr>
      <w:r w:rsidRPr="003D2C2B">
        <w:rPr>
          <w:rFonts w:ascii="Times New Roman" w:hAnsi="Times New Roman" w:cs="Times New Roman"/>
          <w:b/>
          <w:bCs/>
          <w:i/>
          <w:iCs/>
          <w:color w:val="000000" w:themeColor="text1"/>
          <w:sz w:val="21"/>
          <w:szCs w:val="21"/>
          <w:u w:color="000000"/>
        </w:rPr>
        <w:t>Structures Engineer</w:t>
      </w:r>
      <w:r w:rsidRPr="003D2C2B">
        <w:rPr>
          <w:rFonts w:ascii="Times New Roman" w:hAnsi="Times New Roman" w:cs="Times New Roman"/>
          <w:b/>
          <w:bCs/>
          <w:i/>
          <w:iCs/>
          <w:color w:val="000000" w:themeColor="text1"/>
          <w:sz w:val="21"/>
          <w:szCs w:val="21"/>
          <w:u w:color="000000"/>
        </w:rPr>
        <w:tab/>
      </w:r>
      <w:r w:rsidRPr="003D2C2B">
        <w:rPr>
          <w:rFonts w:ascii="Times New Roman" w:hAnsi="Times New Roman" w:cs="Times New Roman"/>
          <w:b/>
          <w:bCs/>
          <w:i/>
          <w:iCs/>
          <w:color w:val="000000" w:themeColor="text1"/>
          <w:sz w:val="21"/>
          <w:szCs w:val="21"/>
          <w:u w:color="000000"/>
        </w:rPr>
        <w:tab/>
      </w:r>
      <w:r w:rsidRPr="003D2C2B">
        <w:rPr>
          <w:rFonts w:ascii="Times New Roman" w:hAnsi="Times New Roman" w:cs="Times New Roman"/>
          <w:b/>
          <w:bCs/>
          <w:i/>
          <w:iCs/>
          <w:color w:val="000000" w:themeColor="text1"/>
          <w:sz w:val="21"/>
          <w:szCs w:val="21"/>
          <w:u w:color="000000"/>
        </w:rPr>
        <w:tab/>
        <w:t>May 2016 – May 2017</w:t>
      </w:r>
    </w:p>
    <w:p w14:paraId="35242BD9" w14:textId="4EFFB7DA" w:rsidR="00295506" w:rsidRPr="00681DA3" w:rsidRDefault="00F54182" w:rsidP="00295506">
      <w:pPr>
        <w:widowControl w:val="0"/>
        <w:numPr>
          <w:ilvl w:val="0"/>
          <w:numId w:val="7"/>
        </w:numPr>
        <w:tabs>
          <w:tab w:val="left" w:pos="20"/>
          <w:tab w:val="left" w:pos="380"/>
          <w:tab w:val="left" w:pos="54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</w:pPr>
      <w:r w:rsidRPr="00681DA3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>D</w:t>
      </w:r>
      <w:r w:rsidR="00295506" w:rsidRPr="00681DA3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>esign and analyze</w:t>
      </w:r>
      <w:r w:rsidRPr="00681DA3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>d</w:t>
      </w:r>
      <w:r w:rsidR="00295506" w:rsidRPr="00681DA3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 the structures of the Karman 1 Rocket</w:t>
      </w:r>
      <w:r w:rsidRPr="00681DA3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 with a team of peers to</w:t>
      </w:r>
      <w:r w:rsidR="00295506" w:rsidRPr="00681DA3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>, intended to be the first university built rocket to be launched above the Karman Line in 2018</w:t>
      </w:r>
    </w:p>
    <w:p w14:paraId="47B2EF6F" w14:textId="1FF55018" w:rsidR="00295506" w:rsidRPr="00681DA3" w:rsidRDefault="00D17A60" w:rsidP="00D17A60">
      <w:pPr>
        <w:widowControl w:val="0"/>
        <w:numPr>
          <w:ilvl w:val="0"/>
          <w:numId w:val="7"/>
        </w:numPr>
        <w:tabs>
          <w:tab w:val="left" w:pos="20"/>
          <w:tab w:val="left" w:pos="380"/>
          <w:tab w:val="left" w:pos="54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</w:pPr>
      <w:r w:rsidRPr="00681DA3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Created technical documentation including structural testing procedures for </w:t>
      </w:r>
      <w:r w:rsidR="00295506" w:rsidRPr="00681DA3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the Karman 1 Rocket </w:t>
      </w:r>
      <w:r w:rsidR="00BE6332" w:rsidRPr="00681DA3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thrust </w:t>
      </w:r>
      <w:r w:rsidR="00295506" w:rsidRPr="00681DA3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>structures</w:t>
      </w:r>
    </w:p>
    <w:p w14:paraId="4D648F55" w14:textId="22FC6A09" w:rsidR="00295506" w:rsidRPr="00681DA3" w:rsidRDefault="00295506" w:rsidP="00D444B8">
      <w:pPr>
        <w:widowControl w:val="0"/>
        <w:numPr>
          <w:ilvl w:val="0"/>
          <w:numId w:val="7"/>
        </w:numPr>
        <w:tabs>
          <w:tab w:val="left" w:pos="20"/>
          <w:tab w:val="left" w:pos="380"/>
          <w:tab w:val="left" w:pos="54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u w:val="single" w:color="000000"/>
        </w:rPr>
      </w:pPr>
      <w:r w:rsidRPr="00681DA3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Performed </w:t>
      </w:r>
      <w:r w:rsidR="00BE6332" w:rsidRPr="00681DA3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>FEA</w:t>
      </w:r>
      <w:r w:rsidRPr="00681DA3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 on various substructures </w:t>
      </w:r>
      <w:r w:rsidR="003D4281" w:rsidRPr="00681DA3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>to</w:t>
      </w:r>
      <w:r w:rsidRPr="00681DA3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 enhanced the structural performance of the Karman 1 rocket thrust structure</w:t>
      </w:r>
    </w:p>
    <w:p w14:paraId="6DE76245" w14:textId="77777777" w:rsidR="001B649D" w:rsidRPr="003C1344" w:rsidRDefault="001B649D" w:rsidP="001B649D">
      <w:pPr>
        <w:widowControl w:val="0"/>
        <w:tabs>
          <w:tab w:val="left" w:pos="36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color="000000"/>
        </w:rPr>
      </w:pPr>
      <w:r w:rsidRPr="003C134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color="000000"/>
        </w:rPr>
        <w:t>Phi Gamma Delta Fraternity</w:t>
      </w:r>
      <w:r w:rsidRPr="003C134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color="000000"/>
        </w:rPr>
        <w:tab/>
        <w:t xml:space="preserve">                </w:t>
      </w:r>
      <w:r w:rsidRPr="003C134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color="000000"/>
        </w:rPr>
        <w:tab/>
      </w:r>
      <w:r w:rsidRPr="003C134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color="000000"/>
        </w:rPr>
        <w:tab/>
        <w:t>Atlanta, Georgia</w:t>
      </w:r>
    </w:p>
    <w:p w14:paraId="60B1F1CB" w14:textId="77777777" w:rsidR="001B649D" w:rsidRPr="003C1344" w:rsidRDefault="001B649D" w:rsidP="001B649D">
      <w:pPr>
        <w:widowControl w:val="0"/>
        <w:tabs>
          <w:tab w:val="left" w:pos="36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u w:color="000000"/>
        </w:rPr>
      </w:pPr>
      <w:r w:rsidRPr="003C1344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u w:color="000000"/>
        </w:rPr>
        <w:t>Promotional Materials Developer</w:t>
      </w:r>
      <w:r w:rsidRPr="003C1344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u w:color="000000"/>
        </w:rPr>
        <w:tab/>
      </w:r>
      <w:r w:rsidRPr="003C1344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u w:color="000000"/>
        </w:rPr>
        <w:tab/>
      </w:r>
      <w:r w:rsidRPr="003C1344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u w:color="000000"/>
        </w:rPr>
        <w:tab/>
        <w:t xml:space="preserve"> </w:t>
      </w:r>
      <w:r w:rsidRPr="00EA53C1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u w:color="000000"/>
        </w:rPr>
        <w:t>August 2013 – May 2016</w:t>
      </w:r>
    </w:p>
    <w:p w14:paraId="2595D4FC" w14:textId="45ABBB5B" w:rsidR="001B649D" w:rsidRPr="003C1344" w:rsidRDefault="001B649D" w:rsidP="001B649D">
      <w:pPr>
        <w:widowControl w:val="0"/>
        <w:numPr>
          <w:ilvl w:val="0"/>
          <w:numId w:val="8"/>
        </w:numPr>
        <w:tabs>
          <w:tab w:val="left" w:pos="20"/>
          <w:tab w:val="left" w:pos="380"/>
          <w:tab w:val="left" w:pos="54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 w:color="000000"/>
        </w:rPr>
      </w:pPr>
      <w:r w:rsidRPr="003C1344">
        <w:rPr>
          <w:rFonts w:ascii="Times New Roman" w:hAnsi="Times New Roman" w:cs="Times New Roman"/>
          <w:color w:val="000000" w:themeColor="text1"/>
          <w:sz w:val="20"/>
          <w:szCs w:val="20"/>
          <w:u w:color="000000"/>
        </w:rPr>
        <w:t xml:space="preserve">Designed </w:t>
      </w:r>
      <w:r w:rsidR="00825F5D">
        <w:rPr>
          <w:rFonts w:ascii="Times New Roman" w:hAnsi="Times New Roman" w:cs="Times New Roman"/>
          <w:color w:val="000000" w:themeColor="text1"/>
          <w:sz w:val="20"/>
          <w:szCs w:val="20"/>
          <w:u w:color="000000"/>
        </w:rPr>
        <w:t xml:space="preserve">garments </w:t>
      </w:r>
      <w:r w:rsidRPr="003C1344">
        <w:rPr>
          <w:rFonts w:ascii="Times New Roman" w:hAnsi="Times New Roman" w:cs="Times New Roman"/>
          <w:color w:val="000000" w:themeColor="text1"/>
          <w:sz w:val="20"/>
          <w:szCs w:val="20"/>
          <w:u w:color="000000"/>
        </w:rPr>
        <w:t>and other promotional items while managing the production</w:t>
      </w:r>
      <w:r w:rsidR="00825F5D">
        <w:rPr>
          <w:rFonts w:ascii="Times New Roman" w:hAnsi="Times New Roman" w:cs="Times New Roman"/>
          <w:color w:val="000000" w:themeColor="text1"/>
          <w:sz w:val="20"/>
          <w:szCs w:val="20"/>
          <w:u w:color="000000"/>
        </w:rPr>
        <w:t xml:space="preserve"> schedule</w:t>
      </w:r>
      <w:r w:rsidRPr="003C1344">
        <w:rPr>
          <w:rFonts w:ascii="Times New Roman" w:hAnsi="Times New Roman" w:cs="Times New Roman"/>
          <w:color w:val="000000" w:themeColor="text1"/>
          <w:sz w:val="20"/>
          <w:szCs w:val="20"/>
          <w:u w:color="000000"/>
        </w:rPr>
        <w:t xml:space="preserve"> and finances with</w:t>
      </w:r>
      <w:r w:rsidR="00681DA3">
        <w:rPr>
          <w:rFonts w:ascii="Times New Roman" w:hAnsi="Times New Roman" w:cs="Times New Roman"/>
          <w:color w:val="000000" w:themeColor="text1"/>
          <w:sz w:val="20"/>
          <w:szCs w:val="20"/>
          <w:u w:color="000000"/>
        </w:rPr>
        <w:t xml:space="preserve"> both</w:t>
      </w:r>
      <w:r w:rsidRPr="003C1344">
        <w:rPr>
          <w:rFonts w:ascii="Times New Roman" w:hAnsi="Times New Roman" w:cs="Times New Roman"/>
          <w:color w:val="000000" w:themeColor="text1"/>
          <w:sz w:val="20"/>
          <w:szCs w:val="20"/>
          <w:u w:color="000000"/>
        </w:rPr>
        <w:t xml:space="preserve"> vendors and customers </w:t>
      </w:r>
    </w:p>
    <w:p w14:paraId="487C9184" w14:textId="5BA2576A" w:rsidR="001B649D" w:rsidRPr="001B649D" w:rsidRDefault="001B649D" w:rsidP="001B649D">
      <w:pPr>
        <w:widowControl w:val="0"/>
        <w:numPr>
          <w:ilvl w:val="0"/>
          <w:numId w:val="8"/>
        </w:numPr>
        <w:tabs>
          <w:tab w:val="left" w:pos="20"/>
          <w:tab w:val="left" w:pos="380"/>
          <w:tab w:val="left" w:pos="54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 w:color="000000"/>
        </w:rPr>
      </w:pPr>
      <w:r w:rsidRPr="003C1344">
        <w:rPr>
          <w:rFonts w:ascii="Times New Roman" w:hAnsi="Times New Roman" w:cs="Times New Roman"/>
          <w:color w:val="000000" w:themeColor="text1"/>
          <w:sz w:val="20"/>
          <w:szCs w:val="20"/>
          <w:u w:color="000000"/>
        </w:rPr>
        <w:t>Performed marketing surveys and implemented findings into future product development</w:t>
      </w:r>
      <w:r w:rsidR="00681DA3">
        <w:rPr>
          <w:rFonts w:ascii="Times New Roman" w:hAnsi="Times New Roman" w:cs="Times New Roman"/>
          <w:color w:val="000000" w:themeColor="text1"/>
          <w:sz w:val="20"/>
          <w:szCs w:val="20"/>
          <w:u w:color="000000"/>
        </w:rPr>
        <w:t xml:space="preserve"> opportunities</w:t>
      </w:r>
    </w:p>
    <w:p w14:paraId="25DB8B38" w14:textId="30B301E5" w:rsidR="00295506" w:rsidRPr="003D2C2B" w:rsidRDefault="00295506" w:rsidP="00295506">
      <w:pPr>
        <w:widowControl w:val="0"/>
        <w:tabs>
          <w:tab w:val="left" w:pos="36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spacing w:after="80"/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</w:pPr>
      <w:r w:rsidRPr="003D2C2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u w:val="single" w:color="000000"/>
        </w:rPr>
        <w:t>PROFESSIONAL SKILLS</w:t>
      </w:r>
      <w:r w:rsidRPr="003D2C2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u w:val="single" w:color="000000"/>
        </w:rPr>
        <w:tab/>
      </w:r>
      <w:r w:rsidRPr="003D2C2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u w:val="single" w:color="000000"/>
        </w:rPr>
        <w:tab/>
      </w:r>
      <w:r w:rsidRPr="003D2C2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u w:val="single" w:color="000000"/>
        </w:rPr>
        <w:tab/>
      </w:r>
    </w:p>
    <w:p w14:paraId="4374D0D6" w14:textId="5A869756" w:rsidR="00D444B8" w:rsidRPr="003D2C2B" w:rsidRDefault="00D444B8" w:rsidP="00D444B8">
      <w:pPr>
        <w:widowControl w:val="0"/>
        <w:tabs>
          <w:tab w:val="left" w:pos="36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ind w:left="1412" w:hanging="1412"/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</w:pPr>
      <w:r w:rsidRPr="00F54182">
        <w:rPr>
          <w:rFonts w:ascii="Times New Roman" w:hAnsi="Times New Roman" w:cs="Times New Roman"/>
          <w:b/>
          <w:bCs/>
          <w:color w:val="FF0000"/>
          <w:sz w:val="21"/>
          <w:szCs w:val="21"/>
          <w:u w:color="000000"/>
        </w:rPr>
        <w:t>Manufacturing:</w:t>
      </w:r>
      <w:r w:rsidRPr="00F54182">
        <w:rPr>
          <w:rFonts w:ascii="Times New Roman" w:hAnsi="Times New Roman" w:cs="Times New Roman"/>
          <w:color w:val="FF0000"/>
          <w:sz w:val="21"/>
          <w:szCs w:val="21"/>
          <w:u w:color="000000"/>
        </w:rPr>
        <w:tab/>
      </w:r>
      <w:r w:rsidR="00725BFC" w:rsidRPr="003D2C2B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 </w:t>
      </w:r>
      <w:r w:rsidRPr="003D2C2B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Aircraft Structures, </w:t>
      </w:r>
      <w:r w:rsidR="00FE714C" w:rsidRPr="003D2C2B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>EWIS,</w:t>
      </w:r>
      <w:r w:rsidRPr="003D2C2B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 Composites, Laser Cutting, Machining, Woodworking, 3D Printing</w:t>
      </w:r>
      <w:r w:rsidR="00F54182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, Nonwoven Fabrics, </w:t>
      </w:r>
      <w:r w:rsidR="007D7CC2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Product Development, Materials Research, </w:t>
      </w:r>
    </w:p>
    <w:p w14:paraId="737C8AB7" w14:textId="67791D0E" w:rsidR="00D444B8" w:rsidRPr="003D2C2B" w:rsidRDefault="00D444B8" w:rsidP="00D444B8">
      <w:pPr>
        <w:widowControl w:val="0"/>
        <w:tabs>
          <w:tab w:val="left" w:pos="36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</w:pPr>
      <w:r w:rsidRPr="003D2C2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u w:color="000000"/>
        </w:rPr>
        <w:t>Languages:</w:t>
      </w:r>
      <w:r w:rsidRPr="003D2C2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u w:color="000000"/>
        </w:rPr>
        <w:tab/>
      </w:r>
      <w:r w:rsidR="00725BFC" w:rsidRPr="003D2C2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u w:color="000000"/>
        </w:rPr>
        <w:t xml:space="preserve"> </w:t>
      </w:r>
      <w:r w:rsidRPr="003D2C2B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>Spanish – 5 years of experience, French – Elementary</w:t>
      </w:r>
    </w:p>
    <w:p w14:paraId="0BE27AAE" w14:textId="2F48E3F8" w:rsidR="00D444B8" w:rsidRPr="003D2C2B" w:rsidRDefault="00D444B8" w:rsidP="00D444B8">
      <w:pPr>
        <w:widowControl w:val="0"/>
        <w:tabs>
          <w:tab w:val="left" w:pos="36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ind w:left="1412" w:hanging="1412"/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</w:pPr>
      <w:r w:rsidRPr="003D2C2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u w:color="000000"/>
        </w:rPr>
        <w:t>Software:</w:t>
      </w:r>
      <w:r w:rsidRPr="003D2C2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u w:color="000000"/>
        </w:rPr>
        <w:tab/>
      </w:r>
      <w:r w:rsidR="00725BFC" w:rsidRPr="003D2C2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u w:color="000000"/>
        </w:rPr>
        <w:t xml:space="preserve"> </w:t>
      </w:r>
      <w:r w:rsidRPr="003D2C2B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CATIA V5, Microsoft Office &amp; Excel, Solidworks, Siemens </w:t>
      </w:r>
      <w:proofErr w:type="spellStart"/>
      <w:r w:rsidRPr="003D2C2B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>Nx</w:t>
      </w:r>
      <w:proofErr w:type="spellEnd"/>
      <w:r w:rsidRPr="003D2C2B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>, Solumina, SmartTeam, SAP</w:t>
      </w:r>
      <w:r w:rsidR="007D7CC2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>, Enovia, Nexus, JMP</w:t>
      </w:r>
    </w:p>
    <w:p w14:paraId="45644873" w14:textId="7941D162" w:rsidR="003D2C2B" w:rsidRDefault="00D444B8" w:rsidP="00D444B8">
      <w:pPr>
        <w:widowControl w:val="0"/>
        <w:tabs>
          <w:tab w:val="left" w:pos="36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ind w:left="1412" w:hanging="1412"/>
        <w:rPr>
          <w:rFonts w:ascii="Times New Roman" w:hAnsi="Times New Roman" w:cs="Times New Roman"/>
          <w:sz w:val="21"/>
          <w:szCs w:val="21"/>
        </w:rPr>
      </w:pPr>
      <w:r w:rsidRPr="003D2C2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u w:color="000000"/>
        </w:rPr>
        <w:t>Programming:</w:t>
      </w:r>
      <w:r w:rsidRPr="003D2C2B">
        <w:rPr>
          <w:rFonts w:ascii="Times New Roman" w:hAnsi="Times New Roman" w:cs="Times New Roman"/>
          <w:sz w:val="21"/>
          <w:szCs w:val="21"/>
        </w:rPr>
        <w:t xml:space="preserve">   </w:t>
      </w:r>
      <w:r w:rsidR="00725BFC" w:rsidRPr="003D2C2B">
        <w:rPr>
          <w:rFonts w:ascii="Times New Roman" w:hAnsi="Times New Roman" w:cs="Times New Roman"/>
          <w:sz w:val="21"/>
          <w:szCs w:val="21"/>
        </w:rPr>
        <w:t xml:space="preserve"> </w:t>
      </w:r>
      <w:r w:rsidRPr="003D2C2B">
        <w:rPr>
          <w:rFonts w:ascii="Times New Roman" w:hAnsi="Times New Roman" w:cs="Times New Roman"/>
          <w:sz w:val="21"/>
          <w:szCs w:val="21"/>
        </w:rPr>
        <w:t xml:space="preserve">Arduino, </w:t>
      </w:r>
      <w:r w:rsidRPr="003D2C2B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>LabVIEW</w:t>
      </w:r>
      <w:r w:rsidRPr="003D2C2B">
        <w:rPr>
          <w:rFonts w:ascii="Times New Roman" w:hAnsi="Times New Roman" w:cs="Times New Roman"/>
          <w:sz w:val="21"/>
          <w:szCs w:val="21"/>
        </w:rPr>
        <w:t>, M</w:t>
      </w:r>
      <w:r w:rsidR="00B55512">
        <w:rPr>
          <w:rFonts w:ascii="Times New Roman" w:hAnsi="Times New Roman" w:cs="Times New Roman"/>
          <w:sz w:val="21"/>
          <w:szCs w:val="21"/>
        </w:rPr>
        <w:t>ATLAB</w:t>
      </w:r>
      <w:r w:rsidRPr="003D2C2B">
        <w:rPr>
          <w:rFonts w:ascii="Times New Roman" w:hAnsi="Times New Roman" w:cs="Times New Roman"/>
          <w:sz w:val="21"/>
          <w:szCs w:val="21"/>
        </w:rPr>
        <w:t>,</w:t>
      </w:r>
      <w:r w:rsidRPr="003D2C2B">
        <w:rPr>
          <w:rFonts w:ascii="Times New Roman" w:hAnsi="Times New Roman" w:cs="Times New Roman"/>
          <w:color w:val="000000" w:themeColor="text1"/>
          <w:sz w:val="21"/>
          <w:szCs w:val="21"/>
          <w:u w:color="000000"/>
        </w:rPr>
        <w:t xml:space="preserve"> National Instrument myRIO</w:t>
      </w:r>
      <w:r w:rsidRPr="003D2C2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3D2C2B">
        <w:rPr>
          <w:rFonts w:ascii="Times New Roman" w:hAnsi="Times New Roman" w:cs="Times New Roman"/>
          <w:sz w:val="21"/>
          <w:szCs w:val="21"/>
        </w:rPr>
        <w:t>Python</w:t>
      </w:r>
    </w:p>
    <w:p w14:paraId="6D0A8C78" w14:textId="48BBB8C7" w:rsidR="004275E3" w:rsidRDefault="004275E3" w:rsidP="00D444B8">
      <w:pPr>
        <w:widowControl w:val="0"/>
        <w:tabs>
          <w:tab w:val="left" w:pos="36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ind w:left="1412" w:hanging="1412"/>
        <w:rPr>
          <w:rFonts w:ascii="Times New Roman" w:hAnsi="Times New Roman" w:cs="Times New Roman"/>
          <w:sz w:val="21"/>
          <w:szCs w:val="21"/>
        </w:rPr>
      </w:pPr>
    </w:p>
    <w:p w14:paraId="64AC7465" w14:textId="7617BAAD" w:rsidR="004275E3" w:rsidRDefault="004275E3" w:rsidP="00D444B8">
      <w:pPr>
        <w:widowControl w:val="0"/>
        <w:tabs>
          <w:tab w:val="left" w:pos="36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ind w:left="1412" w:hanging="1412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** ENOVIA, Nexus, PLM</w:t>
      </w:r>
    </w:p>
    <w:p w14:paraId="1267F8F3" w14:textId="77777777" w:rsidR="00825F5D" w:rsidRDefault="00825F5D" w:rsidP="00D444B8">
      <w:pPr>
        <w:widowControl w:val="0"/>
        <w:tabs>
          <w:tab w:val="left" w:pos="36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ind w:left="1412" w:hanging="1412"/>
        <w:rPr>
          <w:rFonts w:ascii="Times New Roman" w:hAnsi="Times New Roman" w:cs="Times New Roman"/>
          <w:b/>
          <w:bCs/>
          <w:color w:val="FF0000"/>
          <w:sz w:val="21"/>
          <w:szCs w:val="21"/>
          <w:u w:color="000000"/>
        </w:rPr>
      </w:pPr>
    </w:p>
    <w:p w14:paraId="02E98BB9" w14:textId="77777777" w:rsidR="00825F5D" w:rsidRDefault="00825F5D" w:rsidP="00D444B8">
      <w:pPr>
        <w:widowControl w:val="0"/>
        <w:tabs>
          <w:tab w:val="left" w:pos="36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ind w:left="1412" w:hanging="1412"/>
        <w:rPr>
          <w:rFonts w:ascii="Times New Roman" w:hAnsi="Times New Roman" w:cs="Times New Roman"/>
          <w:b/>
          <w:bCs/>
          <w:color w:val="FF0000"/>
          <w:sz w:val="21"/>
          <w:szCs w:val="21"/>
          <w:u w:color="000000"/>
        </w:rPr>
      </w:pPr>
    </w:p>
    <w:p w14:paraId="614EBC18" w14:textId="2F3656DC" w:rsidR="00825F5D" w:rsidRDefault="00825F5D" w:rsidP="00D444B8">
      <w:pPr>
        <w:widowControl w:val="0"/>
        <w:tabs>
          <w:tab w:val="left" w:pos="36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ind w:left="1412" w:hanging="1412"/>
        <w:rPr>
          <w:rFonts w:ascii="Times New Roman" w:hAnsi="Times New Roman" w:cs="Times New Roman"/>
          <w:b/>
          <w:bCs/>
          <w:color w:val="FF0000"/>
          <w:sz w:val="21"/>
          <w:szCs w:val="21"/>
          <w:u w:color="000000"/>
        </w:rPr>
      </w:pPr>
      <w:r>
        <w:rPr>
          <w:rFonts w:ascii="Times New Roman" w:hAnsi="Times New Roman" w:cs="Times New Roman"/>
          <w:b/>
          <w:bCs/>
          <w:color w:val="FF0000"/>
          <w:sz w:val="21"/>
          <w:szCs w:val="21"/>
          <w:u w:color="000000"/>
        </w:rPr>
        <w:t>TIPS:</w:t>
      </w:r>
    </w:p>
    <w:p w14:paraId="52AEF576" w14:textId="760E42B6" w:rsidR="00825F5D" w:rsidRPr="00825F5D" w:rsidRDefault="00825F5D" w:rsidP="00825F5D">
      <w:pPr>
        <w:pStyle w:val="ListParagraph"/>
        <w:widowControl w:val="0"/>
        <w:numPr>
          <w:ilvl w:val="0"/>
          <w:numId w:val="21"/>
        </w:numPr>
        <w:tabs>
          <w:tab w:val="left" w:pos="36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FF0000"/>
          <w:sz w:val="21"/>
          <w:szCs w:val="21"/>
          <w:u w:color="000000"/>
        </w:rPr>
      </w:pPr>
      <w:r>
        <w:rPr>
          <w:rFonts w:ascii="Times New Roman" w:hAnsi="Times New Roman" w:cs="Times New Roman"/>
          <w:b/>
          <w:bCs/>
          <w:color w:val="FF0000"/>
          <w:sz w:val="21"/>
          <w:szCs w:val="21"/>
          <w:u w:color="000000"/>
        </w:rPr>
        <w:t>Update resume based on keywords from job role (experience and summary)</w:t>
      </w:r>
    </w:p>
    <w:p w14:paraId="5051DB5E" w14:textId="57517525" w:rsidR="001B649D" w:rsidRPr="00825F5D" w:rsidRDefault="00825F5D" w:rsidP="00825F5D">
      <w:pPr>
        <w:pStyle w:val="ListParagraph"/>
        <w:widowControl w:val="0"/>
        <w:numPr>
          <w:ilvl w:val="0"/>
          <w:numId w:val="21"/>
        </w:numPr>
        <w:tabs>
          <w:tab w:val="left" w:pos="36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FF0000"/>
          <w:sz w:val="21"/>
          <w:szCs w:val="21"/>
          <w:u w:color="000000"/>
        </w:rPr>
      </w:pPr>
      <w:r>
        <w:rPr>
          <w:rFonts w:ascii="Times New Roman" w:hAnsi="Times New Roman" w:cs="Times New Roman"/>
          <w:b/>
          <w:bCs/>
          <w:color w:val="FF0000"/>
          <w:sz w:val="21"/>
          <w:szCs w:val="21"/>
          <w:u w:color="000000"/>
        </w:rPr>
        <w:t>O</w:t>
      </w:r>
      <w:r w:rsidR="001B649D" w:rsidRPr="00825F5D">
        <w:rPr>
          <w:rFonts w:ascii="Times New Roman" w:hAnsi="Times New Roman" w:cs="Times New Roman"/>
          <w:b/>
          <w:bCs/>
          <w:color w:val="FF0000"/>
          <w:sz w:val="21"/>
          <w:szCs w:val="21"/>
          <w:u w:color="000000"/>
        </w:rPr>
        <w:t>nly include ~5 skills applicable to role</w:t>
      </w:r>
    </w:p>
    <w:p w14:paraId="03817B50" w14:textId="1964714D" w:rsidR="00825F5D" w:rsidRDefault="00825F5D" w:rsidP="00D444B8">
      <w:pPr>
        <w:widowControl w:val="0"/>
        <w:tabs>
          <w:tab w:val="left" w:pos="36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ind w:left="1412" w:hanging="1412"/>
        <w:rPr>
          <w:rFonts w:ascii="Times New Roman" w:hAnsi="Times New Roman" w:cs="Times New Roman"/>
          <w:b/>
          <w:bCs/>
          <w:color w:val="FF0000"/>
          <w:sz w:val="21"/>
          <w:szCs w:val="21"/>
          <w:u w:color="000000"/>
        </w:rPr>
      </w:pPr>
    </w:p>
    <w:p w14:paraId="3D5B5287" w14:textId="7379D780" w:rsidR="00825F5D" w:rsidRDefault="00825F5D" w:rsidP="00D444B8">
      <w:pPr>
        <w:widowControl w:val="0"/>
        <w:tabs>
          <w:tab w:val="left" w:pos="36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ind w:left="1412" w:hanging="1412"/>
        <w:rPr>
          <w:rFonts w:ascii="Times New Roman" w:hAnsi="Times New Roman" w:cs="Times New Roman"/>
          <w:b/>
          <w:bCs/>
          <w:color w:val="FF0000"/>
          <w:sz w:val="21"/>
          <w:szCs w:val="21"/>
          <w:u w:color="000000"/>
        </w:rPr>
      </w:pPr>
    </w:p>
    <w:p w14:paraId="244D328D" w14:textId="4099182D" w:rsidR="00825F5D" w:rsidRDefault="00825F5D" w:rsidP="00D444B8">
      <w:pPr>
        <w:widowControl w:val="0"/>
        <w:tabs>
          <w:tab w:val="left" w:pos="36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ind w:left="1412" w:hanging="1412"/>
        <w:rPr>
          <w:rFonts w:ascii="Times New Roman" w:hAnsi="Times New Roman" w:cs="Times New Roman"/>
          <w:b/>
          <w:bCs/>
          <w:color w:val="FF0000"/>
          <w:sz w:val="21"/>
          <w:szCs w:val="21"/>
          <w:u w:color="000000"/>
        </w:rPr>
      </w:pPr>
    </w:p>
    <w:p w14:paraId="4C413EBA" w14:textId="7E10513D" w:rsidR="00825F5D" w:rsidRDefault="00825F5D" w:rsidP="00D444B8">
      <w:pPr>
        <w:widowControl w:val="0"/>
        <w:tabs>
          <w:tab w:val="left" w:pos="36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ind w:left="1412" w:hanging="1412"/>
        <w:rPr>
          <w:rFonts w:ascii="Times New Roman" w:hAnsi="Times New Roman" w:cs="Times New Roman"/>
          <w:b/>
          <w:bCs/>
          <w:color w:val="FF0000"/>
          <w:sz w:val="21"/>
          <w:szCs w:val="21"/>
          <w:u w:color="000000"/>
        </w:rPr>
      </w:pPr>
    </w:p>
    <w:p w14:paraId="53099209" w14:textId="31344D4B" w:rsidR="00825F5D" w:rsidRDefault="00825F5D" w:rsidP="00D444B8">
      <w:pPr>
        <w:widowControl w:val="0"/>
        <w:tabs>
          <w:tab w:val="left" w:pos="36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ind w:left="1412" w:hanging="1412"/>
        <w:rPr>
          <w:rFonts w:ascii="Times New Roman" w:hAnsi="Times New Roman" w:cs="Times New Roman"/>
          <w:b/>
          <w:bCs/>
          <w:color w:val="FF0000"/>
          <w:sz w:val="21"/>
          <w:szCs w:val="21"/>
          <w:u w:color="000000"/>
        </w:rPr>
      </w:pPr>
    </w:p>
    <w:p w14:paraId="3E8610E9" w14:textId="77777777" w:rsidR="00825F5D" w:rsidRPr="001B649D" w:rsidRDefault="00825F5D" w:rsidP="00D444B8">
      <w:pPr>
        <w:widowControl w:val="0"/>
        <w:tabs>
          <w:tab w:val="left" w:pos="360"/>
          <w:tab w:val="left" w:pos="1440"/>
          <w:tab w:val="left" w:pos="5760"/>
          <w:tab w:val="left" w:pos="7920"/>
          <w:tab w:val="right" w:pos="10780"/>
        </w:tabs>
        <w:autoSpaceDE w:val="0"/>
        <w:autoSpaceDN w:val="0"/>
        <w:adjustRightInd w:val="0"/>
        <w:ind w:left="1412" w:hanging="1412"/>
        <w:rPr>
          <w:rFonts w:ascii="Times New Roman" w:hAnsi="Times New Roman" w:cs="Times New Roman"/>
          <w:color w:val="FF0000"/>
          <w:sz w:val="21"/>
          <w:szCs w:val="21"/>
        </w:rPr>
      </w:pPr>
    </w:p>
    <w:sectPr w:rsidR="00825F5D" w:rsidRPr="001B649D" w:rsidSect="001F04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908B8" w14:textId="77777777" w:rsidR="0071424D" w:rsidRDefault="0071424D" w:rsidP="00720091">
      <w:r>
        <w:separator/>
      </w:r>
    </w:p>
  </w:endnote>
  <w:endnote w:type="continuationSeparator" w:id="0">
    <w:p w14:paraId="75A67FB9" w14:textId="77777777" w:rsidR="0071424D" w:rsidRDefault="0071424D" w:rsidP="00720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D0989" w14:textId="77777777" w:rsidR="00720091" w:rsidRDefault="007200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20915" w14:textId="77777777" w:rsidR="00720091" w:rsidRDefault="007200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7C01A" w14:textId="77777777" w:rsidR="00720091" w:rsidRDefault="007200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CA9D3" w14:textId="77777777" w:rsidR="0071424D" w:rsidRDefault="0071424D" w:rsidP="00720091">
      <w:r>
        <w:separator/>
      </w:r>
    </w:p>
  </w:footnote>
  <w:footnote w:type="continuationSeparator" w:id="0">
    <w:p w14:paraId="0A4A9F1C" w14:textId="77777777" w:rsidR="0071424D" w:rsidRDefault="0071424D" w:rsidP="007200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9A159" w14:textId="77777777" w:rsidR="00720091" w:rsidRDefault="007200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04DFA" w14:textId="77777777" w:rsidR="00720091" w:rsidRDefault="007200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98CA6" w14:textId="77777777" w:rsidR="00720091" w:rsidRDefault="007200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C00E590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13E5611"/>
    <w:multiLevelType w:val="hybridMultilevel"/>
    <w:tmpl w:val="8D26595E"/>
    <w:lvl w:ilvl="0" w:tplc="791C8B6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30358D"/>
    <w:multiLevelType w:val="hybridMultilevel"/>
    <w:tmpl w:val="2FB474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2" w15:restartNumberingAfterBreak="0">
    <w:nsid w:val="276D4448"/>
    <w:multiLevelType w:val="hybridMultilevel"/>
    <w:tmpl w:val="5C22D6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1C735D"/>
    <w:multiLevelType w:val="hybridMultilevel"/>
    <w:tmpl w:val="B666D9C2"/>
    <w:lvl w:ilvl="0" w:tplc="CE9CE4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1957B0"/>
    <w:multiLevelType w:val="hybridMultilevel"/>
    <w:tmpl w:val="A0E62E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D9664A3"/>
    <w:multiLevelType w:val="hybridMultilevel"/>
    <w:tmpl w:val="182CB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8C70C5"/>
    <w:multiLevelType w:val="hybridMultilevel"/>
    <w:tmpl w:val="1D68A1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AC70B0A"/>
    <w:multiLevelType w:val="hybridMultilevel"/>
    <w:tmpl w:val="CE96FCD0"/>
    <w:lvl w:ilvl="0" w:tplc="C63ED5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617C2E"/>
    <w:multiLevelType w:val="hybridMultilevel"/>
    <w:tmpl w:val="8DDCCD94"/>
    <w:lvl w:ilvl="0" w:tplc="48A8A1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72B1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DC8D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581D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7219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BE99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B40E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42BA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9EF0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9505584"/>
    <w:multiLevelType w:val="hybridMultilevel"/>
    <w:tmpl w:val="C722DC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A722FA7"/>
    <w:multiLevelType w:val="hybridMultilevel"/>
    <w:tmpl w:val="A7841E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7B95551D"/>
    <w:multiLevelType w:val="hybridMultilevel"/>
    <w:tmpl w:val="0A8ABF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421736">
    <w:abstractNumId w:val="0"/>
  </w:num>
  <w:num w:numId="2" w16cid:durableId="940265207">
    <w:abstractNumId w:val="1"/>
  </w:num>
  <w:num w:numId="3" w16cid:durableId="1388841937">
    <w:abstractNumId w:val="2"/>
  </w:num>
  <w:num w:numId="4" w16cid:durableId="1878732460">
    <w:abstractNumId w:val="3"/>
  </w:num>
  <w:num w:numId="5" w16cid:durableId="950361068">
    <w:abstractNumId w:val="4"/>
  </w:num>
  <w:num w:numId="6" w16cid:durableId="1282761695">
    <w:abstractNumId w:val="5"/>
  </w:num>
  <w:num w:numId="7" w16cid:durableId="1403914943">
    <w:abstractNumId w:val="6"/>
  </w:num>
  <w:num w:numId="8" w16cid:durableId="422729454">
    <w:abstractNumId w:val="7"/>
  </w:num>
  <w:num w:numId="9" w16cid:durableId="244651790">
    <w:abstractNumId w:val="8"/>
  </w:num>
  <w:num w:numId="10" w16cid:durableId="926884488">
    <w:abstractNumId w:val="9"/>
  </w:num>
  <w:num w:numId="11" w16cid:durableId="586034075">
    <w:abstractNumId w:val="17"/>
  </w:num>
  <w:num w:numId="12" w16cid:durableId="1152794086">
    <w:abstractNumId w:val="13"/>
  </w:num>
  <w:num w:numId="13" w16cid:durableId="2044554834">
    <w:abstractNumId w:val="18"/>
  </w:num>
  <w:num w:numId="14" w16cid:durableId="1807966810">
    <w:abstractNumId w:val="15"/>
  </w:num>
  <w:num w:numId="15" w16cid:durableId="431509622">
    <w:abstractNumId w:val="19"/>
  </w:num>
  <w:num w:numId="16" w16cid:durableId="1256135605">
    <w:abstractNumId w:val="20"/>
  </w:num>
  <w:num w:numId="17" w16cid:durableId="104732309">
    <w:abstractNumId w:val="21"/>
  </w:num>
  <w:num w:numId="18" w16cid:durableId="1017804438">
    <w:abstractNumId w:val="11"/>
  </w:num>
  <w:num w:numId="19" w16cid:durableId="1509830840">
    <w:abstractNumId w:val="16"/>
  </w:num>
  <w:num w:numId="20" w16cid:durableId="903875012">
    <w:abstractNumId w:val="12"/>
  </w:num>
  <w:num w:numId="21" w16cid:durableId="1739358035">
    <w:abstractNumId w:val="14"/>
  </w:num>
  <w:num w:numId="22" w16cid:durableId="13032739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DEA"/>
    <w:rsid w:val="00001B40"/>
    <w:rsid w:val="00030630"/>
    <w:rsid w:val="0009036D"/>
    <w:rsid w:val="000A312C"/>
    <w:rsid w:val="000A6B67"/>
    <w:rsid w:val="000D12A1"/>
    <w:rsid w:val="000D36AA"/>
    <w:rsid w:val="000F6740"/>
    <w:rsid w:val="00153423"/>
    <w:rsid w:val="001646BB"/>
    <w:rsid w:val="0017081C"/>
    <w:rsid w:val="001A0665"/>
    <w:rsid w:val="001B27B8"/>
    <w:rsid w:val="001B649D"/>
    <w:rsid w:val="001B72D0"/>
    <w:rsid w:val="001C7219"/>
    <w:rsid w:val="001E2136"/>
    <w:rsid w:val="001E4A18"/>
    <w:rsid w:val="001F0484"/>
    <w:rsid w:val="00206769"/>
    <w:rsid w:val="00231B0C"/>
    <w:rsid w:val="0023619E"/>
    <w:rsid w:val="0023757D"/>
    <w:rsid w:val="00246BFB"/>
    <w:rsid w:val="002620CF"/>
    <w:rsid w:val="00266B90"/>
    <w:rsid w:val="002805C2"/>
    <w:rsid w:val="002865FB"/>
    <w:rsid w:val="00295506"/>
    <w:rsid w:val="002A5CBD"/>
    <w:rsid w:val="002D4F41"/>
    <w:rsid w:val="002E5977"/>
    <w:rsid w:val="002F4E3E"/>
    <w:rsid w:val="002F6431"/>
    <w:rsid w:val="00303378"/>
    <w:rsid w:val="00310DE5"/>
    <w:rsid w:val="00313020"/>
    <w:rsid w:val="003209F1"/>
    <w:rsid w:val="00355860"/>
    <w:rsid w:val="00360987"/>
    <w:rsid w:val="003706D1"/>
    <w:rsid w:val="003925E4"/>
    <w:rsid w:val="003C0908"/>
    <w:rsid w:val="003C1138"/>
    <w:rsid w:val="003C1344"/>
    <w:rsid w:val="003C6049"/>
    <w:rsid w:val="003D00E0"/>
    <w:rsid w:val="003D181E"/>
    <w:rsid w:val="003D2C2B"/>
    <w:rsid w:val="003D4281"/>
    <w:rsid w:val="003D7424"/>
    <w:rsid w:val="003E0128"/>
    <w:rsid w:val="003E2074"/>
    <w:rsid w:val="003E43D8"/>
    <w:rsid w:val="003F4FC1"/>
    <w:rsid w:val="004275E3"/>
    <w:rsid w:val="00433D21"/>
    <w:rsid w:val="00441CFC"/>
    <w:rsid w:val="004501A0"/>
    <w:rsid w:val="0045349B"/>
    <w:rsid w:val="004B5319"/>
    <w:rsid w:val="004B5C09"/>
    <w:rsid w:val="004C173E"/>
    <w:rsid w:val="004D49C0"/>
    <w:rsid w:val="004F06D6"/>
    <w:rsid w:val="00513680"/>
    <w:rsid w:val="005171D5"/>
    <w:rsid w:val="00534C9D"/>
    <w:rsid w:val="0058395A"/>
    <w:rsid w:val="00593D12"/>
    <w:rsid w:val="005A1337"/>
    <w:rsid w:val="005C14B9"/>
    <w:rsid w:val="005D2F36"/>
    <w:rsid w:val="005D6C2A"/>
    <w:rsid w:val="005E3912"/>
    <w:rsid w:val="00605120"/>
    <w:rsid w:val="006051E5"/>
    <w:rsid w:val="0061718F"/>
    <w:rsid w:val="00634B01"/>
    <w:rsid w:val="00640B76"/>
    <w:rsid w:val="0067739D"/>
    <w:rsid w:val="00681DA3"/>
    <w:rsid w:val="006C3F35"/>
    <w:rsid w:val="006C5052"/>
    <w:rsid w:val="006D1DEA"/>
    <w:rsid w:val="00704C12"/>
    <w:rsid w:val="0071424D"/>
    <w:rsid w:val="00720091"/>
    <w:rsid w:val="00725BFC"/>
    <w:rsid w:val="00731C29"/>
    <w:rsid w:val="00781E8B"/>
    <w:rsid w:val="007A0236"/>
    <w:rsid w:val="007A66CF"/>
    <w:rsid w:val="007D4AE5"/>
    <w:rsid w:val="007D7CC2"/>
    <w:rsid w:val="007E18C6"/>
    <w:rsid w:val="00802044"/>
    <w:rsid w:val="008119CE"/>
    <w:rsid w:val="00825F5D"/>
    <w:rsid w:val="0083295E"/>
    <w:rsid w:val="0083511F"/>
    <w:rsid w:val="00852657"/>
    <w:rsid w:val="0086550D"/>
    <w:rsid w:val="00881532"/>
    <w:rsid w:val="0088663F"/>
    <w:rsid w:val="008B707E"/>
    <w:rsid w:val="008E1E16"/>
    <w:rsid w:val="008F2335"/>
    <w:rsid w:val="009044EE"/>
    <w:rsid w:val="009059FA"/>
    <w:rsid w:val="00936116"/>
    <w:rsid w:val="00937719"/>
    <w:rsid w:val="00960BAE"/>
    <w:rsid w:val="00961364"/>
    <w:rsid w:val="009635B2"/>
    <w:rsid w:val="00971E8A"/>
    <w:rsid w:val="009B2C1F"/>
    <w:rsid w:val="009E519E"/>
    <w:rsid w:val="009F27D4"/>
    <w:rsid w:val="009F5334"/>
    <w:rsid w:val="00A02CF6"/>
    <w:rsid w:val="00A05534"/>
    <w:rsid w:val="00A120E9"/>
    <w:rsid w:val="00A449D0"/>
    <w:rsid w:val="00A77C1A"/>
    <w:rsid w:val="00A81AB0"/>
    <w:rsid w:val="00AB4B2A"/>
    <w:rsid w:val="00AD3404"/>
    <w:rsid w:val="00B01C28"/>
    <w:rsid w:val="00B278BE"/>
    <w:rsid w:val="00B31DBF"/>
    <w:rsid w:val="00B37145"/>
    <w:rsid w:val="00B531EC"/>
    <w:rsid w:val="00B55512"/>
    <w:rsid w:val="00B72941"/>
    <w:rsid w:val="00B74665"/>
    <w:rsid w:val="00B83001"/>
    <w:rsid w:val="00B964C9"/>
    <w:rsid w:val="00BA255A"/>
    <w:rsid w:val="00BB56BD"/>
    <w:rsid w:val="00BC1BE8"/>
    <w:rsid w:val="00BE06C5"/>
    <w:rsid w:val="00BE6332"/>
    <w:rsid w:val="00C001B1"/>
    <w:rsid w:val="00C21572"/>
    <w:rsid w:val="00C70E8A"/>
    <w:rsid w:val="00CC786E"/>
    <w:rsid w:val="00CF6205"/>
    <w:rsid w:val="00D15C84"/>
    <w:rsid w:val="00D17A60"/>
    <w:rsid w:val="00D32698"/>
    <w:rsid w:val="00D406C3"/>
    <w:rsid w:val="00D444B8"/>
    <w:rsid w:val="00D45108"/>
    <w:rsid w:val="00D47267"/>
    <w:rsid w:val="00D5003A"/>
    <w:rsid w:val="00D52D37"/>
    <w:rsid w:val="00D60922"/>
    <w:rsid w:val="00D66666"/>
    <w:rsid w:val="00D90C55"/>
    <w:rsid w:val="00D9674F"/>
    <w:rsid w:val="00E16B66"/>
    <w:rsid w:val="00E21760"/>
    <w:rsid w:val="00E41734"/>
    <w:rsid w:val="00E600AF"/>
    <w:rsid w:val="00E7504D"/>
    <w:rsid w:val="00E856EC"/>
    <w:rsid w:val="00EA53C1"/>
    <w:rsid w:val="00EB3D77"/>
    <w:rsid w:val="00EF4605"/>
    <w:rsid w:val="00EF548A"/>
    <w:rsid w:val="00F22F77"/>
    <w:rsid w:val="00F513A6"/>
    <w:rsid w:val="00F53966"/>
    <w:rsid w:val="00F54182"/>
    <w:rsid w:val="00F666FE"/>
    <w:rsid w:val="00F83BFC"/>
    <w:rsid w:val="00F93DF8"/>
    <w:rsid w:val="00FA1853"/>
    <w:rsid w:val="00FB09B8"/>
    <w:rsid w:val="00FB6D60"/>
    <w:rsid w:val="00FC5CBF"/>
    <w:rsid w:val="00FC7B81"/>
    <w:rsid w:val="00FE1250"/>
    <w:rsid w:val="00FE314C"/>
    <w:rsid w:val="00FE714C"/>
    <w:rsid w:val="00FF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A885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0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0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18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444B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0C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0CF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200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0091"/>
  </w:style>
  <w:style w:type="paragraph" w:styleId="Footer">
    <w:name w:val="footer"/>
    <w:basedOn w:val="Normal"/>
    <w:link w:val="FooterChar"/>
    <w:uiPriority w:val="99"/>
    <w:unhideWhenUsed/>
    <w:rsid w:val="007200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0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7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4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2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2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zflegle3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GAC</Company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Flegle, Zachary A</dc:creator>
  <cp:lastModifiedBy>Zach Flegle</cp:lastModifiedBy>
  <cp:revision>4</cp:revision>
  <cp:lastPrinted>2017-12-05T14:56:00Z</cp:lastPrinted>
  <dcterms:created xsi:type="dcterms:W3CDTF">2022-09-14T02:55:00Z</dcterms:created>
  <dcterms:modified xsi:type="dcterms:W3CDTF">2022-09-15T19:13:00Z</dcterms:modified>
</cp:coreProperties>
</file>